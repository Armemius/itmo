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0DBC4153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492FEB" w:rsidRPr="00492FEB">
        <w:rPr>
          <w:color w:val="000000"/>
          <w:u w:val="single"/>
          <w:lang w:val="ru-RU"/>
        </w:rPr>
        <w:t>13.09.2022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492FEB" w:rsidRPr="00492FEB">
        <w:rPr>
          <w:u w:val="single"/>
          <w:lang w:val="ru-RU"/>
        </w:rPr>
        <w:t>1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492FEB">
        <w:rPr>
          <w:color w:val="000000"/>
          <w:u w:val="single"/>
          <w:lang w:val="ru-RU"/>
        </w:rPr>
        <w:t>27</w:t>
      </w:r>
      <w:r w:rsidR="00492FEB" w:rsidRPr="00492FEB">
        <w:rPr>
          <w:color w:val="000000"/>
          <w:u w:val="single"/>
          <w:lang w:val="ru-RU"/>
        </w:rPr>
        <w:t>.09.2022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511F2F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209D9E82" w14:textId="6B9715A0" w:rsidR="00511F2F" w:rsidRPr="00511F2F" w:rsidRDefault="00511F2F">
            <w:pPr>
              <w:pStyle w:val="TableContents"/>
              <w:rPr>
                <w:lang w:val="ru-RU"/>
              </w:rPr>
            </w:pPr>
            <w:r w:rsidRPr="00511F2F">
              <w:t>TREX</w:t>
            </w:r>
            <w:r w:rsidRPr="00511F2F">
              <w:rPr>
                <w:lang w:val="ru-RU"/>
              </w:rPr>
              <w:t>: 27-ричная симметричная система счисления</w:t>
            </w:r>
          </w:p>
          <w:p w14:paraId="7010404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2EA5CC18" w:rsidR="00BB2341" w:rsidRPr="00616AC6" w:rsidRDefault="00511F2F">
            <w:pPr>
              <w:pStyle w:val="TableContents"/>
              <w:jc w:val="both"/>
              <w:rPr>
                <w:lang w:val="ru-RU"/>
              </w:rPr>
            </w:pPr>
            <w:r w:rsidRPr="00511F2F">
              <w:rPr>
                <w:lang w:val="ru-RU"/>
              </w:rPr>
              <w:t>Трифонов Иван @TrifonovIS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056D04DD" w:rsidR="00BB2341" w:rsidRPr="00511F2F" w:rsidRDefault="00511F2F" w:rsidP="00511F2F">
            <w:pPr>
              <w:pStyle w:val="TableContents"/>
              <w:jc w:val="center"/>
              <w:rPr>
                <w:lang w:val="ru-RU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июня</w:t>
            </w:r>
            <w:proofErr w:type="spellEnd"/>
            <w:r>
              <w:rPr>
                <w:color w:val="000000"/>
              </w:rPr>
              <w:t xml:space="preserve"> 2021г.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1856B824" w:rsidR="00BB2341" w:rsidRDefault="00511F2F">
            <w:pPr>
              <w:pStyle w:val="TableContents"/>
              <w:jc w:val="center"/>
            </w:pPr>
            <w:r>
              <w:rPr>
                <w:lang w:val="ru-RU"/>
              </w:rPr>
              <w:t>870</w:t>
            </w:r>
          </w:p>
        </w:tc>
      </w:tr>
      <w:tr w:rsidR="00BB2341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06594C89" w:rsidR="00BB2341" w:rsidRPr="00616AC6" w:rsidRDefault="00511F2F">
            <w:pPr>
              <w:pStyle w:val="TableContents"/>
              <w:rPr>
                <w:lang w:val="ru-RU"/>
              </w:rPr>
            </w:pPr>
            <w:r w:rsidRPr="00511F2F">
              <w:rPr>
                <w:lang w:val="ru-RU"/>
              </w:rPr>
              <w:t>https://habr.com/ru/post/560928/</w:t>
            </w:r>
          </w:p>
        </w:tc>
      </w:tr>
      <w:tr w:rsidR="00BB2341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6CE5078" w14:textId="0A49A76C" w:rsidR="00BB2341" w:rsidRPr="00511F2F" w:rsidRDefault="00511F2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Информатика, системы счисления</w:t>
            </w:r>
          </w:p>
          <w:p w14:paraId="73F1D3F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5F1923F1" w14:textId="052835A2" w:rsidR="00BB2341" w:rsidRPr="00570681" w:rsidRDefault="00570681" w:rsidP="00511F2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Система счисления </w:t>
            </w:r>
            <w:r>
              <w:t>TREX</w:t>
            </w:r>
            <w:r w:rsidRPr="00570681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альтернативной формой записи 27-ой симметричной системы счисления</w:t>
            </w:r>
            <w:r w:rsidRPr="00570681">
              <w:rPr>
                <w:lang w:val="ru-RU"/>
              </w:rPr>
              <w:t>.</w:t>
            </w:r>
          </w:p>
          <w:p w14:paraId="616A1ED7" w14:textId="04F58894" w:rsidR="00042B37" w:rsidRPr="00E01390" w:rsidRDefault="00570681" w:rsidP="00E0139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отрицательных чисел используются строчные буквы от </w:t>
            </w:r>
            <w:r w:rsidRPr="00570681">
              <w:rPr>
                <w:lang w:val="ru-RU"/>
              </w:rPr>
              <w:t>‘</w:t>
            </w:r>
            <w:r>
              <w:t>a</w:t>
            </w:r>
            <w:r w:rsidRPr="00570681">
              <w:rPr>
                <w:lang w:val="ru-RU"/>
              </w:rPr>
              <w:t xml:space="preserve">’ </w:t>
            </w:r>
            <w:r>
              <w:rPr>
                <w:lang w:val="ru-RU"/>
              </w:rPr>
              <w:t xml:space="preserve">до </w:t>
            </w:r>
            <w:r w:rsidRPr="00570681">
              <w:rPr>
                <w:lang w:val="ru-RU"/>
              </w:rPr>
              <w:t>‘</w:t>
            </w:r>
            <w:r>
              <w:t>m</w:t>
            </w:r>
            <w:r w:rsidRPr="00570681">
              <w:rPr>
                <w:lang w:val="ru-RU"/>
              </w:rPr>
              <w:t>’</w:t>
            </w:r>
            <w:r>
              <w:rPr>
                <w:lang w:val="ru-RU"/>
              </w:rPr>
              <w:t>, для положительных соответствующие заглавные</w:t>
            </w:r>
            <w:r w:rsidRPr="00570681">
              <w:rPr>
                <w:lang w:val="ru-RU"/>
              </w:rPr>
              <w:t>.</w:t>
            </w:r>
          </w:p>
          <w:p w14:paraId="1FD00A52" w14:textId="5A854B7D" w:rsidR="005B22B9" w:rsidRPr="00E01390" w:rsidRDefault="005B22B9" w:rsidP="005B22B9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Трайт</w:t>
            </w:r>
            <w:proofErr w:type="spellEnd"/>
            <w:r>
              <w:rPr>
                <w:lang w:val="ru-RU"/>
              </w:rPr>
              <w:t xml:space="preserve"> – 9 троичных разрядов, кодируется тремя символами </w:t>
            </w:r>
            <w:r>
              <w:t>TREX</w:t>
            </w:r>
          </w:p>
          <w:p w14:paraId="46ADDD51" w14:textId="6661C847" w:rsidR="00E01390" w:rsidRPr="005B22B9" w:rsidRDefault="00E01390" w:rsidP="005B22B9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Трибл</w:t>
            </w:r>
            <w:proofErr w:type="spellEnd"/>
            <w:r>
              <w:rPr>
                <w:lang w:val="ru-RU"/>
              </w:rPr>
              <w:t xml:space="preserve"> – 1/3 </w:t>
            </w:r>
            <w:proofErr w:type="spellStart"/>
            <w:r>
              <w:rPr>
                <w:lang w:val="ru-RU"/>
              </w:rPr>
              <w:t>трайта</w:t>
            </w:r>
            <w:proofErr w:type="spellEnd"/>
            <w:r>
              <w:rPr>
                <w:lang w:val="ru-RU"/>
              </w:rPr>
              <w:t xml:space="preserve">, 1 символ </w:t>
            </w:r>
            <w:r>
              <w:t>TREX</w:t>
            </w:r>
          </w:p>
          <w:p w14:paraId="6284CCBC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F29A5AD" w14:textId="4FD4DD5E" w:rsidR="00BB2341" w:rsidRDefault="00A46BE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Для кодирования используется только один символ</w:t>
            </w:r>
            <w:r w:rsidR="00B57C0B">
              <w:rPr>
                <w:lang w:val="ru-RU"/>
              </w:rPr>
              <w:t>, тем самым сокращается необходимый объём данных для представления числа</w:t>
            </w:r>
          </w:p>
          <w:p w14:paraId="4BC5A2C8" w14:textId="355560D9" w:rsidR="00BB2341" w:rsidRDefault="00B57C0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Упрощает работу с троичной симметричной системой счисления</w:t>
            </w:r>
          </w:p>
          <w:p w14:paraId="7802B0B0" w14:textId="68F12E73" w:rsidR="00BB2341" w:rsidRDefault="00A46BE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Таблицы при составлении троичных дампов получаются ровными</w:t>
            </w:r>
          </w:p>
        </w:tc>
      </w:tr>
      <w:tr w:rsidR="00BB2341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E621D2E" w14:textId="67B0FA5B" w:rsidR="00BB2341" w:rsidRDefault="00B57C0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Троичная система </w:t>
            </w:r>
            <w:r w:rsidR="00070FFC">
              <w:rPr>
                <w:lang w:val="ru-RU"/>
              </w:rPr>
              <w:t>менее популярна</w:t>
            </w:r>
            <w:r>
              <w:rPr>
                <w:lang w:val="ru-RU"/>
              </w:rPr>
              <w:t xml:space="preserve">, </w:t>
            </w:r>
            <w:r w:rsidR="00070FFC">
              <w:rPr>
                <w:lang w:val="ru-RU"/>
              </w:rPr>
              <w:t>чем</w:t>
            </w:r>
            <w:r>
              <w:rPr>
                <w:lang w:val="ru-RU"/>
              </w:rPr>
              <w:t xml:space="preserve"> двоичн</w:t>
            </w:r>
            <w:r w:rsidR="00070FFC">
              <w:rPr>
                <w:lang w:val="ru-RU"/>
              </w:rPr>
              <w:t>ая</w:t>
            </w:r>
          </w:p>
          <w:p w14:paraId="35062BD4" w14:textId="6B832344" w:rsidR="00BB2341" w:rsidRDefault="00B57C0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Работать с симметричными системами счисления несколько сложнее</w:t>
            </w:r>
            <w:r w:rsidR="00070FFC">
              <w:rPr>
                <w:lang w:val="ru-RU"/>
              </w:rPr>
              <w:t xml:space="preserve"> чем с традиционными</w:t>
            </w:r>
          </w:p>
          <w:p w14:paraId="48CC2DBF" w14:textId="6254918E" w:rsidR="00BB2341" w:rsidRPr="00616AC6" w:rsidRDefault="00070FF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Применение такой системы счисления при разработке ПО, потребует дополнительного опыта и знаний от специалистов</w:t>
            </w:r>
          </w:p>
        </w:tc>
      </w:tr>
      <w:tr w:rsidR="00BB2341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B080" w14:textId="77777777" w:rsidR="00D52B06" w:rsidRDefault="00D52B06">
      <w:r>
        <w:separator/>
      </w:r>
    </w:p>
  </w:endnote>
  <w:endnote w:type="continuationSeparator" w:id="0">
    <w:p w14:paraId="0F4120DC" w14:textId="77777777" w:rsidR="00D52B06" w:rsidRDefault="00D5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D828" w14:textId="77777777" w:rsidR="00D52B06" w:rsidRDefault="00D52B06">
      <w:r>
        <w:separator/>
      </w:r>
    </w:p>
  </w:footnote>
  <w:footnote w:type="continuationSeparator" w:id="0">
    <w:p w14:paraId="7B9A15D9" w14:textId="77777777" w:rsidR="00D52B06" w:rsidRDefault="00D52B06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70FFC"/>
    <w:rsid w:val="000949B7"/>
    <w:rsid w:val="000A4623"/>
    <w:rsid w:val="00233E30"/>
    <w:rsid w:val="0040677F"/>
    <w:rsid w:val="00492FEB"/>
    <w:rsid w:val="004A7A56"/>
    <w:rsid w:val="00511F2F"/>
    <w:rsid w:val="00570681"/>
    <w:rsid w:val="005B22B9"/>
    <w:rsid w:val="00616AC6"/>
    <w:rsid w:val="007932EB"/>
    <w:rsid w:val="00817B2B"/>
    <w:rsid w:val="00837A5C"/>
    <w:rsid w:val="009441BB"/>
    <w:rsid w:val="00945672"/>
    <w:rsid w:val="00977D58"/>
    <w:rsid w:val="009C16CA"/>
    <w:rsid w:val="009D7362"/>
    <w:rsid w:val="009E6EF7"/>
    <w:rsid w:val="00A46BEB"/>
    <w:rsid w:val="00AF2AFC"/>
    <w:rsid w:val="00AF60B4"/>
    <w:rsid w:val="00B57C0B"/>
    <w:rsid w:val="00BA76DB"/>
    <w:rsid w:val="00BB2341"/>
    <w:rsid w:val="00C6418F"/>
    <w:rsid w:val="00D27BD9"/>
    <w:rsid w:val="00D52B06"/>
    <w:rsid w:val="00D657A6"/>
    <w:rsid w:val="00E01390"/>
    <w:rsid w:val="00E552CF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2</cp:revision>
  <cp:lastPrinted>2022-10-10T13:14:00Z</cp:lastPrinted>
  <dcterms:created xsi:type="dcterms:W3CDTF">2022-10-10T13:16:00Z</dcterms:created>
  <dcterms:modified xsi:type="dcterms:W3CDTF">2022-10-10T13:16:00Z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