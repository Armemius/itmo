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B399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6023B8FD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557CBBE4" w14:textId="6210C069"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 xml:space="preserve">лекции: </w:t>
      </w:r>
      <w:r w:rsidR="00492FEB" w:rsidRPr="00492FEB">
        <w:rPr>
          <w:color w:val="000000"/>
          <w:lang w:val="ru-RU"/>
        </w:rPr>
        <w:t>__</w:t>
      </w:r>
      <w:r w:rsidR="00B705F5">
        <w:rPr>
          <w:color w:val="000000"/>
          <w:u w:val="single"/>
          <w:lang w:val="ru-RU"/>
        </w:rPr>
        <w:t>27</w:t>
      </w:r>
      <w:r w:rsidR="00492FEB" w:rsidRPr="00492FEB">
        <w:rPr>
          <w:color w:val="000000"/>
          <w:u w:val="single"/>
          <w:lang w:val="ru-RU"/>
        </w:rPr>
        <w:t>.09.2022</w:t>
      </w:r>
      <w:r w:rsidR="00492FEB" w:rsidRPr="00492FEB">
        <w:rPr>
          <w:color w:val="000000"/>
          <w:lang w:val="ru-RU"/>
        </w:rPr>
        <w:t>_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F20350">
        <w:rPr>
          <w:lang w:val="ru-RU"/>
        </w:rPr>
        <w:t>_</w:t>
      </w:r>
      <w:r w:rsidR="00B705F5">
        <w:rPr>
          <w:u w:val="single"/>
          <w:lang w:val="ru-RU"/>
        </w:rPr>
        <w:t>2</w:t>
      </w:r>
      <w:r w:rsidR="00F20350">
        <w:rPr>
          <w:lang w:val="ru-RU"/>
        </w:rPr>
        <w:t>_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492FEB" w:rsidRPr="00492FEB">
        <w:rPr>
          <w:color w:val="000000"/>
          <w:lang w:val="ru-RU"/>
        </w:rPr>
        <w:t>__</w:t>
      </w:r>
      <w:r w:rsidR="00B705F5">
        <w:rPr>
          <w:color w:val="000000"/>
          <w:u w:val="single"/>
          <w:lang w:val="ru-RU"/>
        </w:rPr>
        <w:t>11.10.</w:t>
      </w:r>
      <w:r w:rsidR="00492FEB" w:rsidRPr="00492FEB">
        <w:rPr>
          <w:color w:val="000000"/>
          <w:u w:val="single"/>
          <w:lang w:val="ru-RU"/>
        </w:rPr>
        <w:t>2022</w:t>
      </w:r>
      <w:r w:rsidR="00492FEB" w:rsidRPr="00492FEB">
        <w:rPr>
          <w:color w:val="000000"/>
          <w:lang w:val="ru-RU"/>
        </w:rPr>
        <w:t>_</w:t>
      </w:r>
    </w:p>
    <w:p w14:paraId="2D410EF1" w14:textId="77777777" w:rsidR="00BB2341" w:rsidRDefault="00BB2341">
      <w:pPr>
        <w:pStyle w:val="Standard"/>
        <w:jc w:val="center"/>
        <w:rPr>
          <w:lang w:val="ru-RU"/>
        </w:rPr>
      </w:pPr>
    </w:p>
    <w:p w14:paraId="33E709B8" w14:textId="74C49185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233E30">
        <w:rPr>
          <w:u w:val="single"/>
          <w:lang w:val="ru-RU"/>
        </w:rPr>
        <w:t>Степанов Арсений Алексеевич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233E30">
        <w:rPr>
          <w:i/>
          <w:u w:val="single"/>
          <w:lang w:val="ru-RU"/>
        </w:rPr>
        <w:t>Р3109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416CAD56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01429FC0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B705F5" w14:paraId="3A7E07B5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F7449D" w14:textId="172C7BFF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14:paraId="70104042" w14:textId="1416D583" w:rsidR="00BB2341" w:rsidRPr="00B705F5" w:rsidRDefault="00B705F5">
            <w:pPr>
              <w:pStyle w:val="TableContents"/>
              <w:rPr>
                <w:b/>
                <w:bCs/>
                <w:lang w:val="ru-RU"/>
              </w:rPr>
            </w:pPr>
            <w:r w:rsidRPr="00B705F5">
              <w:rPr>
                <w:lang w:val="ru-RU"/>
              </w:rPr>
              <w:t>Коды избыточности: простыми словами о том, как надёжно и дёшево хранить данные</w:t>
            </w:r>
          </w:p>
        </w:tc>
      </w:tr>
      <w:tr w:rsidR="00BB2341" w14:paraId="4C51840F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FA7B9B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17649C6A" w14:textId="2EA5CC18" w:rsidR="00BB2341" w:rsidRPr="00616AC6" w:rsidRDefault="00511F2F">
            <w:pPr>
              <w:pStyle w:val="TableContents"/>
              <w:jc w:val="both"/>
              <w:rPr>
                <w:lang w:val="ru-RU"/>
              </w:rPr>
            </w:pPr>
            <w:r w:rsidRPr="00511F2F">
              <w:rPr>
                <w:lang w:val="ru-RU"/>
              </w:rPr>
              <w:t>Трифонов Иван @TrifonovIS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D13D57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3B2AFA3D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7ACEC282" w14:textId="056D04DD" w:rsidR="00BB2341" w:rsidRPr="00511F2F" w:rsidRDefault="00511F2F" w:rsidP="00511F2F">
            <w:pPr>
              <w:pStyle w:val="TableContents"/>
              <w:jc w:val="center"/>
              <w:rPr>
                <w:lang w:val="ru-RU"/>
              </w:rPr>
            </w:pPr>
            <w:r>
              <w:rPr>
                <w:color w:val="000000"/>
              </w:rPr>
              <w:t>4 июня 2021г.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08F8F3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184368B5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6D14A6D7" w14:textId="2A0B3306" w:rsidR="00BB2341" w:rsidRDefault="00B705F5">
            <w:pPr>
              <w:pStyle w:val="TableContents"/>
              <w:jc w:val="center"/>
            </w:pPr>
            <w:r>
              <w:rPr>
                <w:lang w:val="ru-RU"/>
              </w:rPr>
              <w:t>2471</w:t>
            </w:r>
          </w:p>
        </w:tc>
      </w:tr>
      <w:tr w:rsidR="00BB2341" w:rsidRPr="00B705F5" w14:paraId="772496F3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441A53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45B2CB0D" w14:textId="57F442CC" w:rsidR="00BB2341" w:rsidRPr="00616AC6" w:rsidRDefault="00B705F5">
            <w:pPr>
              <w:pStyle w:val="TableContents"/>
              <w:rPr>
                <w:lang w:val="ru-RU"/>
              </w:rPr>
            </w:pPr>
            <w:r w:rsidRPr="00B705F5">
              <w:rPr>
                <w:lang w:val="ru-RU"/>
              </w:rPr>
              <w:t>https://habr.com/ru/company/yandex/blog/510050/</w:t>
            </w:r>
          </w:p>
        </w:tc>
      </w:tr>
      <w:tr w:rsidR="00BB2341" w:rsidRPr="00B705F5" w14:paraId="1F5DE322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BFD153" w14:textId="77777777" w:rsidR="00BB2341" w:rsidRPr="00511F2F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46CE5078" w14:textId="7C9756F0" w:rsidR="00BB2341" w:rsidRPr="00511F2F" w:rsidRDefault="00511F2F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Информатика, </w:t>
            </w:r>
            <w:r w:rsidR="00B705F5">
              <w:rPr>
                <w:lang w:val="ru-RU"/>
              </w:rPr>
              <w:t>помехоустойчивый код</w:t>
            </w:r>
          </w:p>
          <w:p w14:paraId="73F1D3F9" w14:textId="77777777"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B705F5" w14:paraId="1BAF2FA0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DF4393" w14:textId="77777777"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694A306E" w14:textId="564F699D" w:rsidR="00BB2341" w:rsidRDefault="00B705F5" w:rsidP="00B705F5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Коды избыточности нужны для восстановления повреждённых данных</w:t>
            </w:r>
          </w:p>
          <w:p w14:paraId="4E60D586" w14:textId="77777777" w:rsidR="00B705F5" w:rsidRDefault="00AD788F" w:rsidP="00B705F5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 ненадёжных сетях коды избыточности часто используются для надёжной передачи данных</w:t>
            </w:r>
          </w:p>
          <w:p w14:paraId="64E0D4B3" w14:textId="77777777" w:rsidR="00AD788F" w:rsidRDefault="00AD788F" w:rsidP="00B705F5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При передаче данных, данные разб</w:t>
            </w:r>
            <w:r w:rsidR="002F7894">
              <w:rPr>
                <w:lang w:val="ru-RU"/>
              </w:rPr>
              <w:t>иваются на</w:t>
            </w:r>
            <w:r>
              <w:rPr>
                <w:lang w:val="ru-RU"/>
              </w:rPr>
              <w:t xml:space="preserve"> отдельные блоки и для них </w:t>
            </w:r>
            <w:r w:rsidR="002F7894">
              <w:rPr>
                <w:lang w:val="ru-RU"/>
              </w:rPr>
              <w:t>считаются коды избыточности, которые впоследствии передаются вместе с данными</w:t>
            </w:r>
          </w:p>
          <w:p w14:paraId="4FFA0E33" w14:textId="77777777" w:rsidR="00201A70" w:rsidRDefault="001F3CDB" w:rsidP="00201A7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Одним из популярных кодов избыточности является код Рида-Соломона, изобретён он был в 60-е года, широкое применение получил в 80-х, для использования в компакт-дисках</w:t>
            </w:r>
          </w:p>
          <w:p w14:paraId="6284CCBC" w14:textId="68771732" w:rsidR="00CB7FC3" w:rsidRPr="00201A70" w:rsidRDefault="00CB7FC3" w:rsidP="00201A7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Для получения кодов избыточности и восстановления данных в коде Рида-Соломона автоматически генерируется система уравнений</w:t>
            </w:r>
            <w:r w:rsidR="00EA2C0C">
              <w:rPr>
                <w:lang w:val="ru-RU"/>
              </w:rPr>
              <w:t xml:space="preserve"> из которой берутся значения</w:t>
            </w:r>
          </w:p>
        </w:tc>
      </w:tr>
      <w:tr w:rsidR="00BB2341" w:rsidRPr="00B705F5" w14:paraId="1A414E92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AC2D31C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2E850C37" w14:textId="77777777" w:rsidR="00BB2341" w:rsidRDefault="00AC5A6E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Коды избыточности позволяют более надёжно передавать данные</w:t>
            </w:r>
          </w:p>
          <w:p w14:paraId="0A32B613" w14:textId="77777777" w:rsidR="00AC5A6E" w:rsidRDefault="00052110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С их помощью можно безопасно пользоваться каналами связи с высокой вероятностью ошибки</w:t>
            </w:r>
          </w:p>
          <w:p w14:paraId="7802B0B0" w14:textId="5B7D833A" w:rsidR="00052110" w:rsidRDefault="001F3CD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В случае повреждения дисков с данными, данные можно будет восстановить</w:t>
            </w:r>
          </w:p>
        </w:tc>
      </w:tr>
      <w:tr w:rsidR="00BB2341" w:rsidRPr="00B705F5" w14:paraId="5C03C809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FE99D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6C849E57" w14:textId="77777777" w:rsidR="00BB2341" w:rsidRDefault="002F7894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Коды избыточности прибавляют размера файлам</w:t>
            </w:r>
          </w:p>
          <w:p w14:paraId="495DE23D" w14:textId="77777777" w:rsidR="002F7894" w:rsidRDefault="002F7894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Коды избыточности не всегда работают при нескольких ошибках в полученных данных</w:t>
            </w:r>
          </w:p>
          <w:p w14:paraId="48CC2DBF" w14:textId="20FABD09" w:rsidR="00AC5A6E" w:rsidRPr="00616AC6" w:rsidRDefault="00AC5A6E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На проверку данных уходит некоторое количество времени</w:t>
            </w:r>
          </w:p>
        </w:tc>
      </w:tr>
      <w:tr w:rsidR="00BB2341" w:rsidRPr="00B705F5" w14:paraId="17D5DBDE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DDE55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4CE72D48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14:paraId="5BC10B28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0260A16E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CF225" w14:textId="77777777" w:rsidR="00A95DEC" w:rsidRDefault="00A95DEC">
      <w:r>
        <w:separator/>
      </w:r>
    </w:p>
  </w:endnote>
  <w:endnote w:type="continuationSeparator" w:id="0">
    <w:p w14:paraId="28A64089" w14:textId="77777777" w:rsidR="00A95DEC" w:rsidRDefault="00A9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16D4A" w14:textId="77777777" w:rsidR="00A95DEC" w:rsidRDefault="00A95DEC">
      <w:r>
        <w:separator/>
      </w:r>
    </w:p>
  </w:footnote>
  <w:footnote w:type="continuationSeparator" w:id="0">
    <w:p w14:paraId="4934FE17" w14:textId="77777777" w:rsidR="00A95DEC" w:rsidRDefault="00A95DEC">
      <w:r>
        <w:continuationSeparator/>
      </w:r>
    </w:p>
  </w:footnote>
  <w:footnote w:id="1">
    <w:p w14:paraId="57FDCFC9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42B37"/>
    <w:rsid w:val="00052110"/>
    <w:rsid w:val="00070FFC"/>
    <w:rsid w:val="000949B7"/>
    <w:rsid w:val="000A4623"/>
    <w:rsid w:val="001F3CDB"/>
    <w:rsid w:val="00201A70"/>
    <w:rsid w:val="00233E30"/>
    <w:rsid w:val="002F7894"/>
    <w:rsid w:val="0040677F"/>
    <w:rsid w:val="00492FEB"/>
    <w:rsid w:val="004A7A56"/>
    <w:rsid w:val="00511F2F"/>
    <w:rsid w:val="00570681"/>
    <w:rsid w:val="005B22B9"/>
    <w:rsid w:val="00616AC6"/>
    <w:rsid w:val="007932EB"/>
    <w:rsid w:val="00817B2B"/>
    <w:rsid w:val="00837A5C"/>
    <w:rsid w:val="009441BB"/>
    <w:rsid w:val="00945672"/>
    <w:rsid w:val="00977D58"/>
    <w:rsid w:val="009C16CA"/>
    <w:rsid w:val="009D7362"/>
    <w:rsid w:val="009E6EF7"/>
    <w:rsid w:val="00A46BEB"/>
    <w:rsid w:val="00A95DEC"/>
    <w:rsid w:val="00AC5A6E"/>
    <w:rsid w:val="00AD788F"/>
    <w:rsid w:val="00AF2AFC"/>
    <w:rsid w:val="00AF60B4"/>
    <w:rsid w:val="00B57C0B"/>
    <w:rsid w:val="00B705F5"/>
    <w:rsid w:val="00BA76DB"/>
    <w:rsid w:val="00BB2341"/>
    <w:rsid w:val="00C6418F"/>
    <w:rsid w:val="00CB7FC3"/>
    <w:rsid w:val="00D27BD9"/>
    <w:rsid w:val="00D52B06"/>
    <w:rsid w:val="00D657A6"/>
    <w:rsid w:val="00E01390"/>
    <w:rsid w:val="00E552CF"/>
    <w:rsid w:val="00EA2C0C"/>
    <w:rsid w:val="00F2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39B7EA3"/>
  <w15:chartTrackingRefBased/>
  <w15:docId w15:val="{E2E31DCC-F48E-4A2A-B553-6839736E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Степенов Арсений</cp:lastModifiedBy>
  <cp:revision>3</cp:revision>
  <cp:lastPrinted>2022-10-10T13:14:00Z</cp:lastPrinted>
  <dcterms:created xsi:type="dcterms:W3CDTF">2022-10-10T13:16:00Z</dcterms:created>
  <dcterms:modified xsi:type="dcterms:W3CDTF">2022-10-10T14:09:00Z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