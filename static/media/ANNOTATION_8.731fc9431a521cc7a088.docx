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B399" w14:textId="77777777" w:rsidR="00BB2341" w:rsidRPr="00332815" w:rsidRDefault="00BB2341">
      <w:pPr>
        <w:pStyle w:val="Standard"/>
        <w:jc w:val="center"/>
        <w:rPr>
          <w:sz w:val="22"/>
          <w:szCs w:val="22"/>
          <w:lang w:val="ru-RU"/>
        </w:rPr>
      </w:pPr>
      <w:r w:rsidRPr="00332815">
        <w:rPr>
          <w:sz w:val="22"/>
          <w:szCs w:val="22"/>
          <w:lang w:val="ru-RU"/>
        </w:rPr>
        <w:t xml:space="preserve">Университет ИТМО, </w:t>
      </w:r>
      <w:r w:rsidR="004A7A56" w:rsidRPr="00332815">
        <w:rPr>
          <w:sz w:val="22"/>
          <w:szCs w:val="22"/>
          <w:lang w:val="ru-RU"/>
        </w:rPr>
        <w:t>факультет программной инженерии и компьютерной техники</w:t>
      </w:r>
      <w:r w:rsidRPr="00332815">
        <w:rPr>
          <w:sz w:val="22"/>
          <w:szCs w:val="22"/>
          <w:lang w:val="ru-RU"/>
        </w:rPr>
        <w:t xml:space="preserve"> </w:t>
      </w:r>
    </w:p>
    <w:p w14:paraId="6023B8FD" w14:textId="77777777" w:rsidR="00BB2341" w:rsidRPr="00332815" w:rsidRDefault="004A7A56">
      <w:pPr>
        <w:pStyle w:val="Standard"/>
        <w:jc w:val="center"/>
        <w:rPr>
          <w:sz w:val="22"/>
          <w:szCs w:val="22"/>
          <w:lang w:val="ru-RU"/>
        </w:rPr>
      </w:pPr>
      <w:r w:rsidRPr="00332815">
        <w:rPr>
          <w:sz w:val="22"/>
          <w:szCs w:val="22"/>
          <w:lang w:val="ru-RU"/>
        </w:rPr>
        <w:t>Двухнедельная</w:t>
      </w:r>
      <w:r w:rsidR="00BB2341" w:rsidRPr="00332815">
        <w:rPr>
          <w:sz w:val="22"/>
          <w:szCs w:val="22"/>
          <w:lang w:val="ru-RU"/>
        </w:rPr>
        <w:t xml:space="preserve"> отчётная работа по «Информатике»: аннотация к статье</w:t>
      </w:r>
    </w:p>
    <w:p w14:paraId="557CBBE4" w14:textId="0B685681" w:rsidR="007932EB" w:rsidRPr="00332815" w:rsidRDefault="007932EB">
      <w:pPr>
        <w:pStyle w:val="Standard"/>
        <w:jc w:val="center"/>
        <w:rPr>
          <w:sz w:val="22"/>
          <w:szCs w:val="22"/>
          <w:lang w:val="ru-RU"/>
        </w:rPr>
      </w:pPr>
      <w:r w:rsidRPr="00332815">
        <w:rPr>
          <w:sz w:val="22"/>
          <w:szCs w:val="22"/>
          <w:lang w:val="ru-RU"/>
        </w:rPr>
        <w:t xml:space="preserve">Дата </w:t>
      </w:r>
      <w:r w:rsidR="00F20350" w:rsidRPr="00332815">
        <w:rPr>
          <w:sz w:val="22"/>
          <w:szCs w:val="22"/>
          <w:lang w:val="ru-RU"/>
        </w:rPr>
        <w:t xml:space="preserve">прошедшей </w:t>
      </w:r>
      <w:r w:rsidRPr="00332815">
        <w:rPr>
          <w:sz w:val="22"/>
          <w:szCs w:val="22"/>
          <w:lang w:val="ru-RU"/>
        </w:rPr>
        <w:t xml:space="preserve">лекции: </w:t>
      </w:r>
      <w:r w:rsidR="00492FEB" w:rsidRPr="00332815">
        <w:rPr>
          <w:color w:val="000000"/>
          <w:sz w:val="22"/>
          <w:szCs w:val="22"/>
          <w:lang w:val="ru-RU"/>
        </w:rPr>
        <w:t>__</w:t>
      </w:r>
      <w:r w:rsidR="00996806" w:rsidRPr="00332815">
        <w:rPr>
          <w:color w:val="000000"/>
          <w:sz w:val="22"/>
          <w:szCs w:val="22"/>
          <w:u w:val="single"/>
          <w:lang w:val="ru-RU"/>
        </w:rPr>
        <w:t>04</w:t>
      </w:r>
      <w:r w:rsidR="00492FEB" w:rsidRPr="00332815">
        <w:rPr>
          <w:color w:val="000000"/>
          <w:sz w:val="22"/>
          <w:szCs w:val="22"/>
          <w:u w:val="single"/>
          <w:lang w:val="ru-RU"/>
        </w:rPr>
        <w:t>.</w:t>
      </w:r>
      <w:r w:rsidR="006A64D7" w:rsidRPr="00332815">
        <w:rPr>
          <w:color w:val="000000"/>
          <w:sz w:val="22"/>
          <w:szCs w:val="22"/>
          <w:u w:val="single"/>
          <w:lang w:val="ru-RU"/>
        </w:rPr>
        <w:t>1</w:t>
      </w:r>
      <w:r w:rsidR="00996806" w:rsidRPr="00332815">
        <w:rPr>
          <w:color w:val="000000"/>
          <w:sz w:val="22"/>
          <w:szCs w:val="22"/>
          <w:u w:val="single"/>
          <w:lang w:val="ru-RU"/>
        </w:rPr>
        <w:t>2</w:t>
      </w:r>
      <w:r w:rsidR="00492FEB" w:rsidRPr="00332815">
        <w:rPr>
          <w:color w:val="000000"/>
          <w:sz w:val="22"/>
          <w:szCs w:val="22"/>
          <w:u w:val="single"/>
          <w:lang w:val="ru-RU"/>
        </w:rPr>
        <w:t>.2022</w:t>
      </w:r>
      <w:r w:rsidR="00492FEB" w:rsidRPr="00332815">
        <w:rPr>
          <w:color w:val="000000"/>
          <w:sz w:val="22"/>
          <w:szCs w:val="22"/>
          <w:lang w:val="ru-RU"/>
        </w:rPr>
        <w:t>_</w:t>
      </w:r>
      <w:r w:rsidRPr="00332815">
        <w:rPr>
          <w:sz w:val="22"/>
          <w:szCs w:val="22"/>
          <w:lang w:val="ru-RU"/>
        </w:rPr>
        <w:tab/>
      </w:r>
      <w:r w:rsidR="00F20350" w:rsidRPr="00332815">
        <w:rPr>
          <w:sz w:val="22"/>
          <w:szCs w:val="22"/>
          <w:lang w:val="ru-RU"/>
        </w:rPr>
        <w:t>Номер прошедшей лекции</w:t>
      </w:r>
      <w:r w:rsidR="00AF2AFC" w:rsidRPr="00332815">
        <w:rPr>
          <w:sz w:val="22"/>
          <w:szCs w:val="22"/>
          <w:lang w:val="ru-RU"/>
        </w:rPr>
        <w:t xml:space="preserve">: </w:t>
      </w:r>
      <w:r w:rsidR="00F20350" w:rsidRPr="00332815">
        <w:rPr>
          <w:sz w:val="22"/>
          <w:szCs w:val="22"/>
          <w:lang w:val="ru-RU"/>
        </w:rPr>
        <w:t>_</w:t>
      </w:r>
      <w:r w:rsidR="00996806" w:rsidRPr="00332815">
        <w:rPr>
          <w:sz w:val="22"/>
          <w:szCs w:val="22"/>
          <w:u w:val="single"/>
          <w:lang w:val="ru-RU"/>
        </w:rPr>
        <w:t>7</w:t>
      </w:r>
      <w:r w:rsidR="00F20350" w:rsidRPr="00332815">
        <w:rPr>
          <w:sz w:val="22"/>
          <w:szCs w:val="22"/>
          <w:lang w:val="ru-RU"/>
        </w:rPr>
        <w:t>_</w:t>
      </w:r>
      <w:r w:rsidR="00F20350" w:rsidRPr="00332815">
        <w:rPr>
          <w:sz w:val="22"/>
          <w:szCs w:val="22"/>
          <w:lang w:val="ru-RU"/>
        </w:rPr>
        <w:tab/>
      </w:r>
      <w:r w:rsidRPr="00332815">
        <w:rPr>
          <w:sz w:val="22"/>
          <w:szCs w:val="22"/>
          <w:lang w:val="ru-RU"/>
        </w:rPr>
        <w:t xml:space="preserve">Дата сдачи: </w:t>
      </w:r>
      <w:r w:rsidR="00492FEB" w:rsidRPr="00332815">
        <w:rPr>
          <w:color w:val="000000"/>
          <w:sz w:val="22"/>
          <w:szCs w:val="22"/>
          <w:lang w:val="ru-RU"/>
        </w:rPr>
        <w:t>__</w:t>
      </w:r>
      <w:r w:rsidR="00996806" w:rsidRPr="00332815">
        <w:rPr>
          <w:color w:val="000000"/>
          <w:sz w:val="22"/>
          <w:szCs w:val="22"/>
          <w:u w:val="single"/>
          <w:lang w:val="ru-RU"/>
        </w:rPr>
        <w:t>20</w:t>
      </w:r>
      <w:r w:rsidR="00B705F5" w:rsidRPr="00332815">
        <w:rPr>
          <w:color w:val="000000"/>
          <w:sz w:val="22"/>
          <w:szCs w:val="22"/>
          <w:u w:val="single"/>
          <w:lang w:val="ru-RU"/>
        </w:rPr>
        <w:t>.1</w:t>
      </w:r>
      <w:r w:rsidR="005D3AAE" w:rsidRPr="00332815">
        <w:rPr>
          <w:color w:val="000000"/>
          <w:sz w:val="22"/>
          <w:szCs w:val="22"/>
          <w:u w:val="single"/>
          <w:lang w:val="ru-RU"/>
        </w:rPr>
        <w:t>2</w:t>
      </w:r>
      <w:r w:rsidR="00B705F5" w:rsidRPr="00332815">
        <w:rPr>
          <w:color w:val="000000"/>
          <w:sz w:val="22"/>
          <w:szCs w:val="22"/>
          <w:u w:val="single"/>
          <w:lang w:val="ru-RU"/>
        </w:rPr>
        <w:t>.</w:t>
      </w:r>
      <w:r w:rsidR="00492FEB" w:rsidRPr="00332815">
        <w:rPr>
          <w:color w:val="000000"/>
          <w:sz w:val="22"/>
          <w:szCs w:val="22"/>
          <w:u w:val="single"/>
          <w:lang w:val="ru-RU"/>
        </w:rPr>
        <w:t>2022</w:t>
      </w:r>
      <w:r w:rsidR="00492FEB" w:rsidRPr="00332815">
        <w:rPr>
          <w:color w:val="000000"/>
          <w:sz w:val="22"/>
          <w:szCs w:val="22"/>
          <w:lang w:val="ru-RU"/>
        </w:rPr>
        <w:t>_</w:t>
      </w:r>
    </w:p>
    <w:p w14:paraId="2D410EF1" w14:textId="77777777" w:rsidR="00BB2341" w:rsidRPr="00332815" w:rsidRDefault="00BB2341">
      <w:pPr>
        <w:pStyle w:val="Standard"/>
        <w:jc w:val="center"/>
        <w:rPr>
          <w:sz w:val="22"/>
          <w:szCs w:val="22"/>
          <w:lang w:val="ru-RU"/>
        </w:rPr>
      </w:pPr>
    </w:p>
    <w:p w14:paraId="33E709B8" w14:textId="74C49185" w:rsidR="00BB2341" w:rsidRPr="00332815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sz w:val="22"/>
          <w:szCs w:val="22"/>
          <w:lang w:val="ru-RU"/>
        </w:rPr>
      </w:pPr>
      <w:r w:rsidRPr="00332815">
        <w:rPr>
          <w:sz w:val="22"/>
          <w:szCs w:val="22"/>
          <w:lang w:val="ru-RU"/>
        </w:rPr>
        <w:t xml:space="preserve">Выполнил(а) </w:t>
      </w:r>
      <w:r w:rsidRPr="00332815">
        <w:rPr>
          <w:sz w:val="22"/>
          <w:szCs w:val="22"/>
          <w:u w:val="single"/>
          <w:lang w:val="ru-RU"/>
        </w:rPr>
        <w:tab/>
      </w:r>
      <w:r w:rsidR="00233E30" w:rsidRPr="00332815">
        <w:rPr>
          <w:sz w:val="22"/>
          <w:szCs w:val="22"/>
          <w:u w:val="single"/>
          <w:lang w:val="ru-RU"/>
        </w:rPr>
        <w:t>Степанов Арсений Алексеевич</w:t>
      </w:r>
      <w:r w:rsidRPr="00332815">
        <w:rPr>
          <w:sz w:val="22"/>
          <w:szCs w:val="22"/>
          <w:u w:val="single"/>
          <w:lang w:val="ru-RU"/>
        </w:rPr>
        <w:tab/>
      </w:r>
      <w:r w:rsidRPr="00332815">
        <w:rPr>
          <w:sz w:val="22"/>
          <w:szCs w:val="22"/>
          <w:lang w:val="ru-RU"/>
        </w:rPr>
        <w:t xml:space="preserve">, № группы </w:t>
      </w:r>
      <w:r w:rsidRPr="00332815">
        <w:rPr>
          <w:sz w:val="22"/>
          <w:szCs w:val="22"/>
          <w:u w:val="single"/>
          <w:lang w:val="ru-RU"/>
        </w:rPr>
        <w:tab/>
      </w:r>
      <w:r w:rsidR="00233E30" w:rsidRPr="00332815">
        <w:rPr>
          <w:i/>
          <w:sz w:val="22"/>
          <w:szCs w:val="22"/>
          <w:u w:val="single"/>
          <w:lang w:val="ru-RU"/>
        </w:rPr>
        <w:t>Р3109</w:t>
      </w:r>
      <w:r w:rsidRPr="00332815">
        <w:rPr>
          <w:sz w:val="22"/>
          <w:szCs w:val="22"/>
          <w:u w:val="single"/>
          <w:lang w:val="ru-RU"/>
        </w:rPr>
        <w:tab/>
      </w:r>
      <w:r w:rsidRPr="00332815">
        <w:rPr>
          <w:sz w:val="22"/>
          <w:szCs w:val="22"/>
          <w:lang w:val="ru-RU"/>
        </w:rPr>
        <w:t xml:space="preserve">, оценка </w:t>
      </w:r>
      <w:r w:rsidRPr="00332815">
        <w:rPr>
          <w:sz w:val="22"/>
          <w:szCs w:val="22"/>
          <w:u w:val="single"/>
          <w:lang w:val="ru-RU"/>
        </w:rPr>
        <w:tab/>
      </w:r>
    </w:p>
    <w:p w14:paraId="416CAD56" w14:textId="77777777" w:rsidR="00BB2341" w:rsidRPr="00332815" w:rsidRDefault="00BB2341">
      <w:pPr>
        <w:pStyle w:val="Standard"/>
        <w:tabs>
          <w:tab w:val="left" w:pos="3180"/>
          <w:tab w:val="left" w:pos="9781"/>
        </w:tabs>
        <w:rPr>
          <w:sz w:val="22"/>
          <w:szCs w:val="22"/>
          <w:lang w:val="ru-RU"/>
        </w:rPr>
      </w:pPr>
      <w:r w:rsidRPr="00332815">
        <w:rPr>
          <w:sz w:val="22"/>
          <w:szCs w:val="22"/>
          <w:vertAlign w:val="superscript"/>
          <w:lang w:val="ru-RU"/>
        </w:rPr>
        <w:tab/>
        <w:t>Фамилия И.О. студента</w:t>
      </w:r>
      <w:r w:rsidRPr="00332815">
        <w:rPr>
          <w:sz w:val="22"/>
          <w:szCs w:val="22"/>
          <w:vertAlign w:val="superscript"/>
          <w:lang w:val="ru-RU"/>
        </w:rPr>
        <w:tab/>
        <w:t>не заполнять</w:t>
      </w:r>
    </w:p>
    <w:p w14:paraId="01429FC0" w14:textId="77777777" w:rsidR="00BB2341" w:rsidRPr="00332815" w:rsidRDefault="00BB2341">
      <w:pPr>
        <w:pStyle w:val="Standard"/>
        <w:tabs>
          <w:tab w:val="left" w:pos="3180"/>
          <w:tab w:val="left" w:pos="9781"/>
        </w:tabs>
        <w:rPr>
          <w:sz w:val="22"/>
          <w:szCs w:val="22"/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332815" w14:paraId="3A7E07B5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F7449D" w14:textId="172C7BFF" w:rsidR="00BB2341" w:rsidRPr="00332815" w:rsidRDefault="00BB2341">
            <w:pPr>
              <w:pStyle w:val="TableContents"/>
              <w:rPr>
                <w:b/>
                <w:bCs/>
                <w:sz w:val="22"/>
                <w:szCs w:val="22"/>
                <w:lang w:val="ru-RU"/>
              </w:rPr>
            </w:pPr>
            <w:r w:rsidRPr="00332815">
              <w:rPr>
                <w:b/>
                <w:bCs/>
                <w:sz w:val="22"/>
                <w:szCs w:val="22"/>
                <w:lang w:val="ru-RU"/>
              </w:rPr>
              <w:t>Название статьи/главы книги/видеолекции</w:t>
            </w:r>
          </w:p>
          <w:p w14:paraId="70104042" w14:textId="44DF683E" w:rsidR="00BB2341" w:rsidRPr="00332815" w:rsidRDefault="003A0CD5">
            <w:pPr>
              <w:pStyle w:val="TableContents"/>
              <w:rPr>
                <w:sz w:val="22"/>
                <w:szCs w:val="22"/>
                <w:lang w:val="ru-RU"/>
              </w:rPr>
            </w:pPr>
            <w:r w:rsidRPr="00332815">
              <w:rPr>
                <w:sz w:val="22"/>
                <w:szCs w:val="22"/>
                <w:lang w:val="ru-RU"/>
              </w:rPr>
              <w:t>Анатомия юнит тестирования</w:t>
            </w:r>
          </w:p>
        </w:tc>
      </w:tr>
      <w:tr w:rsidR="00BB2341" w:rsidRPr="00332815" w14:paraId="4C51840F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FA7B9B" w14:textId="77777777" w:rsidR="00BB2341" w:rsidRPr="00332815" w:rsidRDefault="00BB2341">
            <w:pPr>
              <w:pStyle w:val="ad"/>
              <w:spacing w:before="0"/>
              <w:rPr>
                <w:sz w:val="22"/>
                <w:szCs w:val="22"/>
              </w:rPr>
            </w:pPr>
            <w:r w:rsidRPr="00332815">
              <w:rPr>
                <w:b/>
                <w:bCs/>
                <w:sz w:val="22"/>
                <w:szCs w:val="22"/>
              </w:rPr>
              <w:t xml:space="preserve">ФИО автора статьи (или </w:t>
            </w:r>
            <w:r w:rsidRPr="00332815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332815">
              <w:rPr>
                <w:b/>
                <w:bCs/>
                <w:sz w:val="22"/>
                <w:szCs w:val="22"/>
              </w:rPr>
              <w:t>-</w:t>
            </w:r>
            <w:r w:rsidRPr="00332815">
              <w:rPr>
                <w:b/>
                <w:bCs/>
                <w:sz w:val="22"/>
                <w:szCs w:val="22"/>
                <w:lang w:val="en-US"/>
              </w:rPr>
              <w:t>mail</w:t>
            </w:r>
            <w:r w:rsidRPr="00332815">
              <w:rPr>
                <w:b/>
                <w:bCs/>
                <w:sz w:val="22"/>
                <w:szCs w:val="22"/>
              </w:rPr>
              <w:t>)</w:t>
            </w:r>
          </w:p>
          <w:p w14:paraId="17649C6A" w14:textId="4AC852C1" w:rsidR="00BB2341" w:rsidRPr="00332815" w:rsidRDefault="00332815">
            <w:pPr>
              <w:pStyle w:val="TableContents"/>
              <w:jc w:val="both"/>
              <w:rPr>
                <w:sz w:val="22"/>
                <w:szCs w:val="22"/>
                <w:lang w:val="ru-RU"/>
              </w:rPr>
            </w:pPr>
            <w:r w:rsidRPr="00332815">
              <w:rPr>
                <w:sz w:val="22"/>
                <w:szCs w:val="22"/>
                <w:lang w:val="ru-RU"/>
              </w:rPr>
              <w:t>Дмитрий Абузяров</w:t>
            </w:r>
            <w:r w:rsidRPr="00332815">
              <w:rPr>
                <w:sz w:val="22"/>
                <w:szCs w:val="22"/>
                <w:lang w:val="ru-RU"/>
              </w:rPr>
              <w:t xml:space="preserve"> </w:t>
            </w:r>
            <w:r w:rsidRPr="00332815">
              <w:rPr>
                <w:sz w:val="22"/>
                <w:szCs w:val="22"/>
                <w:lang w:val="ru-RU"/>
              </w:rPr>
              <w:t>@dvabuzyarov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D13D57" w14:textId="77777777" w:rsidR="00BB2341" w:rsidRPr="00332815" w:rsidRDefault="00BB2341">
            <w:pPr>
              <w:pStyle w:val="TableContents"/>
              <w:jc w:val="center"/>
              <w:rPr>
                <w:sz w:val="22"/>
                <w:szCs w:val="22"/>
                <w:lang w:val="ru-RU"/>
              </w:rPr>
            </w:pPr>
            <w:r w:rsidRPr="00332815">
              <w:rPr>
                <w:b/>
                <w:bCs/>
                <w:sz w:val="22"/>
                <w:szCs w:val="22"/>
                <w:lang w:val="ru-RU"/>
              </w:rPr>
              <w:t>Дата публикации</w:t>
            </w:r>
          </w:p>
          <w:p w14:paraId="3B2AFA3D" w14:textId="77777777" w:rsidR="00BB2341" w:rsidRPr="00332815" w:rsidRDefault="00BB2341">
            <w:pPr>
              <w:pStyle w:val="TableContents"/>
              <w:jc w:val="center"/>
              <w:rPr>
                <w:sz w:val="22"/>
                <w:szCs w:val="22"/>
                <w:lang w:val="ru-RU"/>
              </w:rPr>
            </w:pPr>
            <w:r w:rsidRPr="00332815">
              <w:rPr>
                <w:b/>
                <w:bCs/>
                <w:sz w:val="22"/>
                <w:szCs w:val="22"/>
                <w:lang w:val="ru-RU"/>
              </w:rPr>
              <w:t>(не старше 201</w:t>
            </w:r>
            <w:r w:rsidR="00F20350" w:rsidRPr="00332815">
              <w:rPr>
                <w:b/>
                <w:bCs/>
                <w:sz w:val="22"/>
                <w:szCs w:val="22"/>
                <w:lang w:val="ru-RU"/>
              </w:rPr>
              <w:t>9</w:t>
            </w:r>
            <w:r w:rsidRPr="00332815">
              <w:rPr>
                <w:b/>
                <w:bCs/>
                <w:sz w:val="22"/>
                <w:szCs w:val="22"/>
                <w:lang w:val="ru-RU"/>
              </w:rPr>
              <w:t xml:space="preserve"> года)</w:t>
            </w:r>
          </w:p>
          <w:p w14:paraId="7ACEC282" w14:textId="0AE4FBDB" w:rsidR="00BB2341" w:rsidRPr="00332815" w:rsidRDefault="003A0CD5" w:rsidP="00511F2F">
            <w:pPr>
              <w:pStyle w:val="TableContents"/>
              <w:jc w:val="center"/>
              <w:rPr>
                <w:sz w:val="22"/>
                <w:szCs w:val="22"/>
              </w:rPr>
            </w:pPr>
            <w:r w:rsidRPr="00332815">
              <w:rPr>
                <w:sz w:val="22"/>
                <w:szCs w:val="22"/>
              </w:rPr>
              <w:t>21</w:t>
            </w:r>
            <w:r w:rsidR="007D46E6" w:rsidRPr="00332815">
              <w:rPr>
                <w:sz w:val="22"/>
                <w:szCs w:val="22"/>
              </w:rPr>
              <w:t>.0</w:t>
            </w:r>
            <w:r w:rsidRPr="00332815">
              <w:rPr>
                <w:sz w:val="22"/>
                <w:szCs w:val="22"/>
              </w:rPr>
              <w:t>6</w:t>
            </w:r>
            <w:r w:rsidR="007D46E6" w:rsidRPr="00332815">
              <w:rPr>
                <w:sz w:val="22"/>
                <w:szCs w:val="22"/>
              </w:rPr>
              <w:t>.202</w:t>
            </w:r>
            <w:r w:rsidR="00996806" w:rsidRPr="00332815">
              <w:rPr>
                <w:sz w:val="22"/>
                <w:szCs w:val="22"/>
              </w:rPr>
              <w:t>0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08F8F3" w14:textId="77777777" w:rsidR="00BB2341" w:rsidRPr="00332815" w:rsidRDefault="00BB2341">
            <w:pPr>
              <w:pStyle w:val="TableContents"/>
              <w:jc w:val="center"/>
              <w:rPr>
                <w:sz w:val="22"/>
                <w:szCs w:val="22"/>
              </w:rPr>
            </w:pPr>
            <w:r w:rsidRPr="00332815">
              <w:rPr>
                <w:b/>
                <w:bCs/>
                <w:sz w:val="22"/>
                <w:szCs w:val="22"/>
                <w:lang w:val="ru-RU"/>
              </w:rPr>
              <w:t xml:space="preserve">Размер статьи </w:t>
            </w:r>
          </w:p>
          <w:p w14:paraId="184368B5" w14:textId="77777777" w:rsidR="00BB2341" w:rsidRPr="00332815" w:rsidRDefault="00BB2341">
            <w:pPr>
              <w:pStyle w:val="TableContents"/>
              <w:jc w:val="center"/>
              <w:rPr>
                <w:sz w:val="22"/>
                <w:szCs w:val="22"/>
              </w:rPr>
            </w:pPr>
            <w:r w:rsidRPr="00332815">
              <w:rPr>
                <w:b/>
                <w:bCs/>
                <w:sz w:val="22"/>
                <w:szCs w:val="22"/>
                <w:lang w:val="ru-RU"/>
              </w:rPr>
              <w:t>(от 4</w:t>
            </w:r>
            <w:r w:rsidRPr="00332815">
              <w:rPr>
                <w:b/>
                <w:bCs/>
                <w:sz w:val="22"/>
                <w:szCs w:val="22"/>
              </w:rPr>
              <w:t>00</w:t>
            </w:r>
            <w:r w:rsidRPr="00332815">
              <w:rPr>
                <w:b/>
                <w:bCs/>
                <w:sz w:val="22"/>
                <w:szCs w:val="22"/>
                <w:lang w:val="ru-RU"/>
              </w:rPr>
              <w:t xml:space="preserve"> слов)</w:t>
            </w:r>
          </w:p>
          <w:p w14:paraId="6D14A6D7" w14:textId="4DE84F41" w:rsidR="00BB2341" w:rsidRPr="00332815" w:rsidRDefault="00332815">
            <w:pPr>
              <w:pStyle w:val="TableContents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1247</w:t>
            </w:r>
          </w:p>
        </w:tc>
      </w:tr>
      <w:tr w:rsidR="00BB2341" w:rsidRPr="00332815" w14:paraId="772496F3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441A53" w14:textId="77777777" w:rsidR="00BB2341" w:rsidRPr="0033281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332815">
              <w:rPr>
                <w:b/>
                <w:bCs/>
                <w:sz w:val="22"/>
                <w:szCs w:val="22"/>
                <w:lang w:val="ru-RU"/>
              </w:rPr>
              <w:t>Прямая полная ссылка на источник и</w:t>
            </w:r>
            <w:r w:rsidR="00F20350" w:rsidRPr="00332815">
              <w:rPr>
                <w:b/>
                <w:bCs/>
                <w:sz w:val="22"/>
                <w:szCs w:val="22"/>
                <w:lang w:val="ru-RU"/>
              </w:rPr>
              <w:t>ли</w:t>
            </w:r>
            <w:r w:rsidRPr="00332815">
              <w:rPr>
                <w:b/>
                <w:bCs/>
                <w:sz w:val="22"/>
                <w:szCs w:val="22"/>
                <w:lang w:val="ru-RU"/>
              </w:rPr>
              <w:t xml:space="preserve"> сокращённая ссылка (</w:t>
            </w:r>
            <w:r w:rsidRPr="00332815">
              <w:rPr>
                <w:b/>
                <w:bCs/>
                <w:sz w:val="22"/>
                <w:szCs w:val="22"/>
              </w:rPr>
              <w:t>bit</w:t>
            </w:r>
            <w:r w:rsidRPr="00332815">
              <w:rPr>
                <w:b/>
                <w:bCs/>
                <w:sz w:val="22"/>
                <w:szCs w:val="22"/>
                <w:lang w:val="ru-RU"/>
              </w:rPr>
              <w:t>.</w:t>
            </w:r>
            <w:r w:rsidRPr="00332815">
              <w:rPr>
                <w:b/>
                <w:bCs/>
                <w:sz w:val="22"/>
                <w:szCs w:val="22"/>
              </w:rPr>
              <w:t>ly</w:t>
            </w:r>
            <w:r w:rsidRPr="00332815">
              <w:rPr>
                <w:b/>
                <w:bCs/>
                <w:sz w:val="22"/>
                <w:szCs w:val="22"/>
                <w:lang w:val="ru-RU"/>
              </w:rPr>
              <w:t xml:space="preserve">, </w:t>
            </w:r>
            <w:r w:rsidRPr="00332815">
              <w:rPr>
                <w:b/>
                <w:bCs/>
                <w:sz w:val="22"/>
                <w:szCs w:val="22"/>
              </w:rPr>
              <w:t>tr</w:t>
            </w:r>
            <w:r w:rsidRPr="00332815">
              <w:rPr>
                <w:b/>
                <w:bCs/>
                <w:sz w:val="22"/>
                <w:szCs w:val="22"/>
                <w:lang w:val="ru-RU"/>
              </w:rPr>
              <w:t>.</w:t>
            </w:r>
            <w:r w:rsidRPr="00332815">
              <w:rPr>
                <w:b/>
                <w:bCs/>
                <w:sz w:val="22"/>
                <w:szCs w:val="22"/>
              </w:rPr>
              <w:t>im</w:t>
            </w:r>
            <w:r w:rsidRPr="00332815">
              <w:rPr>
                <w:b/>
                <w:bCs/>
                <w:sz w:val="22"/>
                <w:szCs w:val="22"/>
                <w:lang w:val="ru-RU"/>
              </w:rPr>
              <w:t xml:space="preserve"> и т.п.)</w:t>
            </w:r>
          </w:p>
          <w:p w14:paraId="45B2CB0D" w14:textId="0F6C639C" w:rsidR="00BB2341" w:rsidRPr="00332815" w:rsidRDefault="003A0CD5">
            <w:pPr>
              <w:pStyle w:val="TableContents"/>
              <w:rPr>
                <w:sz w:val="22"/>
                <w:szCs w:val="22"/>
                <w:lang w:val="ru-RU"/>
              </w:rPr>
            </w:pPr>
            <w:r w:rsidRPr="00332815">
              <w:rPr>
                <w:sz w:val="22"/>
                <w:szCs w:val="22"/>
                <w:lang w:val="ru-RU"/>
              </w:rPr>
              <w:t>https://habr.com/ru/post/507594/</w:t>
            </w:r>
          </w:p>
        </w:tc>
      </w:tr>
      <w:tr w:rsidR="00BB2341" w:rsidRPr="00332815" w14:paraId="1F5DE322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BFD153" w14:textId="77777777" w:rsidR="00BB2341" w:rsidRPr="0033281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332815">
              <w:rPr>
                <w:b/>
                <w:bCs/>
                <w:sz w:val="22"/>
                <w:szCs w:val="22"/>
                <w:lang w:val="ru-RU"/>
              </w:rPr>
              <w:t>Теги, ключевые слова или словосочетания</w:t>
            </w:r>
          </w:p>
          <w:p w14:paraId="73F1D3F9" w14:textId="4C8EF6C1" w:rsidR="00BB2341" w:rsidRPr="00332815" w:rsidRDefault="00511F2F" w:rsidP="00BA2C1F">
            <w:pPr>
              <w:pStyle w:val="TableContents"/>
              <w:rPr>
                <w:sz w:val="22"/>
                <w:szCs w:val="22"/>
              </w:rPr>
            </w:pPr>
            <w:r w:rsidRPr="00332815">
              <w:rPr>
                <w:sz w:val="22"/>
                <w:szCs w:val="22"/>
                <w:lang w:val="ru-RU"/>
              </w:rPr>
              <w:t>Информатика</w:t>
            </w:r>
            <w:r w:rsidR="006A64D7" w:rsidRPr="00332815">
              <w:rPr>
                <w:sz w:val="22"/>
                <w:szCs w:val="22"/>
                <w:lang w:val="ru-RU"/>
              </w:rPr>
              <w:t xml:space="preserve">, </w:t>
            </w:r>
            <w:r w:rsidR="003A0CD5" w:rsidRPr="00332815">
              <w:rPr>
                <w:sz w:val="22"/>
                <w:szCs w:val="22"/>
                <w:lang w:val="ru-RU"/>
              </w:rPr>
              <w:t>Модульное т</w:t>
            </w:r>
            <w:r w:rsidR="00736933" w:rsidRPr="00332815">
              <w:rPr>
                <w:sz w:val="22"/>
                <w:szCs w:val="22"/>
                <w:lang w:val="ru-RU"/>
              </w:rPr>
              <w:t>естирование</w:t>
            </w:r>
          </w:p>
        </w:tc>
      </w:tr>
      <w:tr w:rsidR="00BB2341" w:rsidRPr="00332815" w14:paraId="1BAF2FA0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DF4393" w14:textId="77777777" w:rsidR="00BB2341" w:rsidRPr="00332815" w:rsidRDefault="00BB2341">
            <w:pPr>
              <w:pStyle w:val="TableContents"/>
              <w:rPr>
                <w:sz w:val="22"/>
                <w:szCs w:val="22"/>
              </w:rPr>
            </w:pPr>
            <w:r w:rsidRPr="00332815">
              <w:rPr>
                <w:b/>
                <w:bCs/>
                <w:sz w:val="22"/>
                <w:szCs w:val="22"/>
                <w:lang w:val="ru-RU"/>
              </w:rPr>
              <w:t>Перечень фактов, упомянутых в статье</w:t>
            </w:r>
          </w:p>
          <w:p w14:paraId="4A7F0B9F" w14:textId="77777777" w:rsidR="008141C9" w:rsidRPr="00332815" w:rsidRDefault="00FF1630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 w:rsidRPr="00332815">
              <w:rPr>
                <w:sz w:val="22"/>
                <w:szCs w:val="22"/>
                <w:lang w:val="ru-RU"/>
              </w:rPr>
              <w:t xml:space="preserve">При написании тестов стоит чётко соблюдать принципы </w:t>
            </w:r>
            <w:r w:rsidRPr="00332815">
              <w:rPr>
                <w:sz w:val="22"/>
                <w:szCs w:val="22"/>
              </w:rPr>
              <w:t>SOLID</w:t>
            </w:r>
            <w:r w:rsidRPr="00332815">
              <w:rPr>
                <w:sz w:val="22"/>
                <w:szCs w:val="22"/>
                <w:lang w:val="ru-RU"/>
              </w:rPr>
              <w:t>, это многократно упростит дальнейшую работу с ними и в целом эффективность тест</w:t>
            </w:r>
            <w:r w:rsidR="000B01B8" w:rsidRPr="00332815">
              <w:rPr>
                <w:sz w:val="22"/>
                <w:szCs w:val="22"/>
                <w:lang w:val="ru-RU"/>
              </w:rPr>
              <w:t>ирования.</w:t>
            </w:r>
          </w:p>
          <w:p w14:paraId="40E54C65" w14:textId="77777777" w:rsidR="000B01B8" w:rsidRPr="00332815" w:rsidRDefault="000B01B8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 w:rsidRPr="00332815">
              <w:rPr>
                <w:sz w:val="22"/>
                <w:szCs w:val="22"/>
                <w:lang w:val="ru-RU"/>
              </w:rPr>
              <w:t>Наследование может быть вредным для тестов, так как для них нужна максимальная наглядность, которая может быть потеряна в сложной иерархии.</w:t>
            </w:r>
          </w:p>
          <w:p w14:paraId="6284CCBC" w14:textId="56298E14" w:rsidR="000B01B8" w:rsidRPr="00332815" w:rsidRDefault="000B01B8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 w:rsidRPr="00332815">
              <w:rPr>
                <w:sz w:val="22"/>
                <w:szCs w:val="22"/>
                <w:lang w:val="ru-RU"/>
              </w:rPr>
              <w:t>Вне зависимости от стека технологий проекта и используемых языков, все тесты должны иметь одинаковый подход при их написании. Это по</w:t>
            </w:r>
            <w:r w:rsidR="00332815" w:rsidRPr="00332815">
              <w:rPr>
                <w:sz w:val="22"/>
                <w:szCs w:val="22"/>
                <w:lang w:val="ru-RU"/>
              </w:rPr>
              <w:t>зволит переносить удачные практики тестирования на любые части проекта.</w:t>
            </w:r>
          </w:p>
        </w:tc>
      </w:tr>
      <w:tr w:rsidR="00BB2341" w:rsidRPr="00332815" w14:paraId="1A414E92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AC2D31C" w14:textId="77777777" w:rsidR="00BB2341" w:rsidRPr="0033281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332815">
              <w:rPr>
                <w:b/>
                <w:bCs/>
                <w:sz w:val="22"/>
                <w:szCs w:val="22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CF6EE79" w14:textId="77777777" w:rsidR="003A0CD5" w:rsidRPr="00332815" w:rsidRDefault="003A0CD5" w:rsidP="003A0CD5">
            <w:pPr>
              <w:pStyle w:val="TableContents"/>
              <w:numPr>
                <w:ilvl w:val="0"/>
                <w:numId w:val="3"/>
              </w:numPr>
              <w:rPr>
                <w:sz w:val="22"/>
                <w:szCs w:val="22"/>
                <w:lang w:val="ru-RU"/>
              </w:rPr>
            </w:pPr>
            <w:r w:rsidRPr="00332815">
              <w:rPr>
                <w:sz w:val="22"/>
                <w:szCs w:val="22"/>
                <w:lang w:val="ru-RU"/>
              </w:rPr>
              <w:t>Модульное тестирование – мощный инструмент, упрощающий разработку приложения, а в дальнейшем также его поддержку и рефакторинг, позволяя сразу отловить ошибки в процессе их возникновения.</w:t>
            </w:r>
          </w:p>
          <w:p w14:paraId="493C945C" w14:textId="2DDF85B1" w:rsidR="00F45128" w:rsidRPr="00332815" w:rsidRDefault="00DA6D3D" w:rsidP="003A0CD5">
            <w:pPr>
              <w:pStyle w:val="TableContents"/>
              <w:numPr>
                <w:ilvl w:val="0"/>
                <w:numId w:val="3"/>
              </w:numPr>
              <w:rPr>
                <w:sz w:val="22"/>
                <w:szCs w:val="22"/>
                <w:lang w:val="ru-RU"/>
              </w:rPr>
            </w:pPr>
            <w:r w:rsidRPr="00332815">
              <w:rPr>
                <w:sz w:val="22"/>
                <w:szCs w:val="22"/>
                <w:lang w:val="ru-RU"/>
              </w:rPr>
              <w:t xml:space="preserve">Использование модульного тестирования оправдывает </w:t>
            </w:r>
            <w:r w:rsidR="00FB1804" w:rsidRPr="00332815">
              <w:rPr>
                <w:sz w:val="22"/>
                <w:szCs w:val="22"/>
                <w:lang w:val="ru-RU"/>
              </w:rPr>
              <w:t xml:space="preserve">приложенные к его написанию усилия, </w:t>
            </w:r>
            <w:r w:rsidR="00C52579" w:rsidRPr="00332815">
              <w:rPr>
                <w:sz w:val="22"/>
                <w:szCs w:val="22"/>
                <w:lang w:val="ru-RU"/>
              </w:rPr>
              <w:t xml:space="preserve">тесты </w:t>
            </w:r>
            <w:r w:rsidR="00FB1804" w:rsidRPr="00332815">
              <w:rPr>
                <w:sz w:val="22"/>
                <w:szCs w:val="22"/>
                <w:lang w:val="ru-RU"/>
              </w:rPr>
              <w:t>позволя</w:t>
            </w:r>
            <w:r w:rsidR="00C52579" w:rsidRPr="00332815">
              <w:rPr>
                <w:sz w:val="22"/>
                <w:szCs w:val="22"/>
                <w:lang w:val="ru-RU"/>
              </w:rPr>
              <w:t>т</w:t>
            </w:r>
            <w:r w:rsidR="00FB1804" w:rsidRPr="00332815">
              <w:rPr>
                <w:sz w:val="22"/>
                <w:szCs w:val="22"/>
                <w:lang w:val="ru-RU"/>
              </w:rPr>
              <w:t xml:space="preserve"> разработчикам тратить меньше времени на отладку приложения, что выгодно с экономической стороны вопроса.</w:t>
            </w:r>
          </w:p>
          <w:p w14:paraId="7802B0B0" w14:textId="5FC201B5" w:rsidR="00C52579" w:rsidRPr="00332815" w:rsidRDefault="00FF1630" w:rsidP="003A0CD5">
            <w:pPr>
              <w:pStyle w:val="TableContents"/>
              <w:numPr>
                <w:ilvl w:val="0"/>
                <w:numId w:val="3"/>
              </w:numPr>
              <w:rPr>
                <w:sz w:val="22"/>
                <w:szCs w:val="22"/>
                <w:lang w:val="ru-RU"/>
              </w:rPr>
            </w:pPr>
            <w:r w:rsidRPr="00332815">
              <w:rPr>
                <w:sz w:val="22"/>
                <w:szCs w:val="22"/>
                <w:lang w:val="ru-RU"/>
              </w:rPr>
              <w:t>Тесты довольно чувствительны к архитектуре проекта, поэтому написание тестов может позволит вскрыть имеющиеся проблемы в дизайне и архитектуре проекта.</w:t>
            </w:r>
          </w:p>
        </w:tc>
      </w:tr>
      <w:tr w:rsidR="00BB2341" w:rsidRPr="00332815" w14:paraId="5C03C809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FE99D" w14:textId="77777777" w:rsidR="00BB2341" w:rsidRPr="0033281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332815">
              <w:rPr>
                <w:b/>
                <w:bCs/>
                <w:sz w:val="22"/>
                <w:szCs w:val="22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3D50E44" w14:textId="4A4C28EF" w:rsidR="005D3AAE" w:rsidRPr="00332815" w:rsidRDefault="00DA6D3D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 w:rsidRPr="00332815">
              <w:rPr>
                <w:sz w:val="22"/>
                <w:szCs w:val="22"/>
                <w:lang w:val="ru-RU"/>
              </w:rPr>
              <w:t>Для применения технологии необходим определённый</w:t>
            </w:r>
            <w:r w:rsidR="008D42A5" w:rsidRPr="00332815">
              <w:rPr>
                <w:sz w:val="22"/>
                <w:szCs w:val="22"/>
                <w:lang w:val="ru-RU"/>
              </w:rPr>
              <w:t xml:space="preserve"> экспериментальный</w:t>
            </w:r>
            <w:r w:rsidRPr="00332815">
              <w:rPr>
                <w:sz w:val="22"/>
                <w:szCs w:val="22"/>
                <w:lang w:val="ru-RU"/>
              </w:rPr>
              <w:t xml:space="preserve"> опыт</w:t>
            </w:r>
            <w:r w:rsidR="00FB1804" w:rsidRPr="00332815">
              <w:rPr>
                <w:sz w:val="22"/>
                <w:szCs w:val="22"/>
                <w:lang w:val="ru-RU"/>
              </w:rPr>
              <w:t xml:space="preserve"> команды разработчиков</w:t>
            </w:r>
            <w:r w:rsidR="003A0CD5" w:rsidRPr="00332815">
              <w:rPr>
                <w:sz w:val="22"/>
                <w:szCs w:val="22"/>
                <w:lang w:val="ru-RU"/>
              </w:rPr>
              <w:t xml:space="preserve">, </w:t>
            </w:r>
            <w:r w:rsidR="008D42A5" w:rsidRPr="00332815">
              <w:rPr>
                <w:sz w:val="22"/>
                <w:szCs w:val="22"/>
                <w:lang w:val="ru-RU"/>
              </w:rPr>
              <w:t>иначе на написание тестов уйдёт больше времени и эффективность таких тестов будет ниже.</w:t>
            </w:r>
          </w:p>
          <w:p w14:paraId="54BCCDF5" w14:textId="77777777" w:rsidR="00DA6D3D" w:rsidRPr="00332815" w:rsidRDefault="00DA6D3D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 w:rsidRPr="00332815">
              <w:rPr>
                <w:sz w:val="22"/>
                <w:szCs w:val="22"/>
                <w:lang w:val="ru-RU"/>
              </w:rPr>
              <w:t>Большие затраты сил для громоздких проектов, для покрытия которых требуется написание многочисленных тестов.</w:t>
            </w:r>
          </w:p>
          <w:p w14:paraId="48CC2DBF" w14:textId="739B2744" w:rsidR="00DA6D3D" w:rsidRPr="00332815" w:rsidRDefault="00C52579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 w:rsidRPr="00332815">
              <w:rPr>
                <w:sz w:val="22"/>
                <w:szCs w:val="22"/>
                <w:lang w:val="ru-RU"/>
              </w:rPr>
              <w:t>П</w:t>
            </w:r>
            <w:r w:rsidRPr="00332815">
              <w:rPr>
                <w:sz w:val="22"/>
                <w:szCs w:val="22"/>
                <w:lang w:val="ru-RU"/>
              </w:rPr>
              <w:t>ри неумелом написании тестов или неполном покрытии,</w:t>
            </w:r>
            <w:r w:rsidRPr="00332815">
              <w:rPr>
                <w:sz w:val="22"/>
                <w:szCs w:val="22"/>
                <w:lang w:val="ru-RU"/>
              </w:rPr>
              <w:t xml:space="preserve"> тесты не будут помогать отлавливать ошибки, при этом</w:t>
            </w:r>
            <w:r w:rsidRPr="00332815">
              <w:rPr>
                <w:sz w:val="22"/>
                <w:szCs w:val="22"/>
                <w:lang w:val="ru-RU"/>
              </w:rPr>
              <w:t xml:space="preserve"> теряется сам смысл модульного тестирования.</w:t>
            </w:r>
          </w:p>
        </w:tc>
      </w:tr>
      <w:tr w:rsidR="00BB2341" w:rsidRPr="00332815" w14:paraId="17D5DBDE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DDE55" w14:textId="77777777" w:rsidR="00BB2341" w:rsidRPr="00332815" w:rsidRDefault="00BB2341">
            <w:pPr>
              <w:pStyle w:val="TableContents"/>
              <w:rPr>
                <w:b/>
                <w:bCs/>
                <w:sz w:val="22"/>
                <w:szCs w:val="22"/>
                <w:lang w:val="ru-RU"/>
              </w:rPr>
            </w:pPr>
            <w:r w:rsidRPr="00332815">
              <w:rPr>
                <w:b/>
                <w:bCs/>
                <w:sz w:val="22"/>
                <w:szCs w:val="22"/>
                <w:lang w:val="ru-RU"/>
              </w:rPr>
              <w:t xml:space="preserve">Ваши замечания, пожелания преподавателю </w:t>
            </w:r>
            <w:r w:rsidRPr="00332815">
              <w:rPr>
                <w:b/>
                <w:bCs/>
                <w:i/>
                <w:sz w:val="22"/>
                <w:szCs w:val="22"/>
                <w:lang w:val="ru-RU"/>
              </w:rPr>
              <w:t>или</w:t>
            </w:r>
            <w:r w:rsidRPr="00332815">
              <w:rPr>
                <w:b/>
                <w:bCs/>
                <w:sz w:val="22"/>
                <w:szCs w:val="22"/>
                <w:lang w:val="ru-RU"/>
              </w:rPr>
              <w:t xml:space="preserve"> анекдот о программистах</w:t>
            </w:r>
            <w:r w:rsidRPr="00332815">
              <w:rPr>
                <w:rStyle w:val="a5"/>
                <w:b/>
                <w:bCs/>
                <w:sz w:val="22"/>
                <w:szCs w:val="22"/>
                <w:lang w:val="ru-RU"/>
              </w:rPr>
              <w:footnoteReference w:id="1"/>
            </w:r>
          </w:p>
          <w:p w14:paraId="4CE72D48" w14:textId="13EFD232" w:rsidR="00BB2341" w:rsidRPr="00332815" w:rsidRDefault="00332815" w:rsidP="00332815">
            <w:pPr>
              <w:pStyle w:val="TableContents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332815">
              <w:rPr>
                <w:noProof/>
                <w:sz w:val="22"/>
                <w:szCs w:val="22"/>
              </w:rPr>
              <w:drawing>
                <wp:inline distT="0" distB="0" distL="0" distR="0" wp14:anchorId="42553D94" wp14:editId="11BF87DE">
                  <wp:extent cx="1478807" cy="2242268"/>
                  <wp:effectExtent l="0" t="0" r="762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046" cy="2263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C10B28" w14:textId="6E151C68" w:rsidR="00BB2341" w:rsidRPr="00332815" w:rsidRDefault="00BB2341" w:rsidP="00D6449F">
            <w:pPr>
              <w:pStyle w:val="TableContents"/>
              <w:jc w:val="center"/>
              <w:rPr>
                <w:b/>
                <w:bCs/>
                <w:sz w:val="22"/>
                <w:szCs w:val="22"/>
                <w:lang w:val="ru-RU"/>
              </w:rPr>
            </w:pPr>
          </w:p>
        </w:tc>
      </w:tr>
    </w:tbl>
    <w:p w14:paraId="0260A16E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0335F" w14:textId="77777777" w:rsidR="00556918" w:rsidRDefault="00556918">
      <w:r>
        <w:separator/>
      </w:r>
    </w:p>
  </w:endnote>
  <w:endnote w:type="continuationSeparator" w:id="0">
    <w:p w14:paraId="2460172B" w14:textId="77777777" w:rsidR="00556918" w:rsidRDefault="00556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100BF" w14:textId="77777777" w:rsidR="00556918" w:rsidRDefault="00556918">
      <w:r>
        <w:separator/>
      </w:r>
    </w:p>
  </w:footnote>
  <w:footnote w:type="continuationSeparator" w:id="0">
    <w:p w14:paraId="5BB0049E" w14:textId="77777777" w:rsidR="00556918" w:rsidRDefault="00556918">
      <w:r>
        <w:continuationSeparator/>
      </w:r>
    </w:p>
  </w:footnote>
  <w:footnote w:id="1">
    <w:p w14:paraId="57FDCFC9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42B37"/>
    <w:rsid w:val="00052110"/>
    <w:rsid w:val="00070FFC"/>
    <w:rsid w:val="000949B7"/>
    <w:rsid w:val="000A4623"/>
    <w:rsid w:val="000B01B8"/>
    <w:rsid w:val="000E3C0E"/>
    <w:rsid w:val="00140AC6"/>
    <w:rsid w:val="001F3CDB"/>
    <w:rsid w:val="00201A70"/>
    <w:rsid w:val="00233E30"/>
    <w:rsid w:val="00234E1E"/>
    <w:rsid w:val="002625D1"/>
    <w:rsid w:val="00295F67"/>
    <w:rsid w:val="002C5E8C"/>
    <w:rsid w:val="002E5B19"/>
    <w:rsid w:val="002E7E66"/>
    <w:rsid w:val="002F7894"/>
    <w:rsid w:val="003119E7"/>
    <w:rsid w:val="00332815"/>
    <w:rsid w:val="00340922"/>
    <w:rsid w:val="003A0CD5"/>
    <w:rsid w:val="003D2642"/>
    <w:rsid w:val="0040677F"/>
    <w:rsid w:val="004102D2"/>
    <w:rsid w:val="0044124C"/>
    <w:rsid w:val="004801B1"/>
    <w:rsid w:val="00492FEB"/>
    <w:rsid w:val="004A1ED5"/>
    <w:rsid w:val="004A7A56"/>
    <w:rsid w:val="004C2978"/>
    <w:rsid w:val="00511F2F"/>
    <w:rsid w:val="00556918"/>
    <w:rsid w:val="00570681"/>
    <w:rsid w:val="005A321B"/>
    <w:rsid w:val="005B22B9"/>
    <w:rsid w:val="005D3AAE"/>
    <w:rsid w:val="00616AC6"/>
    <w:rsid w:val="006A64D7"/>
    <w:rsid w:val="00736933"/>
    <w:rsid w:val="00742B8A"/>
    <w:rsid w:val="007515B8"/>
    <w:rsid w:val="007932EB"/>
    <w:rsid w:val="007D46E6"/>
    <w:rsid w:val="007E0144"/>
    <w:rsid w:val="008141C9"/>
    <w:rsid w:val="00817B2B"/>
    <w:rsid w:val="00837A5C"/>
    <w:rsid w:val="008D42A5"/>
    <w:rsid w:val="008E0B67"/>
    <w:rsid w:val="009441BB"/>
    <w:rsid w:val="00945672"/>
    <w:rsid w:val="009658FB"/>
    <w:rsid w:val="00977D58"/>
    <w:rsid w:val="00996806"/>
    <w:rsid w:val="009C16CA"/>
    <w:rsid w:val="009D7362"/>
    <w:rsid w:val="009E6EF7"/>
    <w:rsid w:val="00A36167"/>
    <w:rsid w:val="00A46BEB"/>
    <w:rsid w:val="00A74D3D"/>
    <w:rsid w:val="00A95DEC"/>
    <w:rsid w:val="00AA6B46"/>
    <w:rsid w:val="00AC5A6E"/>
    <w:rsid w:val="00AD788F"/>
    <w:rsid w:val="00AF2AFC"/>
    <w:rsid w:val="00AF60B4"/>
    <w:rsid w:val="00B57C0B"/>
    <w:rsid w:val="00B705F5"/>
    <w:rsid w:val="00BA2C1F"/>
    <w:rsid w:val="00BA76DB"/>
    <w:rsid w:val="00BB2341"/>
    <w:rsid w:val="00C52579"/>
    <w:rsid w:val="00C55921"/>
    <w:rsid w:val="00C6418F"/>
    <w:rsid w:val="00C64C50"/>
    <w:rsid w:val="00C953A3"/>
    <w:rsid w:val="00CB7FC3"/>
    <w:rsid w:val="00D27BD9"/>
    <w:rsid w:val="00D52B06"/>
    <w:rsid w:val="00D6449F"/>
    <w:rsid w:val="00D657A6"/>
    <w:rsid w:val="00D9664D"/>
    <w:rsid w:val="00DA6D3D"/>
    <w:rsid w:val="00DE322E"/>
    <w:rsid w:val="00E01390"/>
    <w:rsid w:val="00E2583F"/>
    <w:rsid w:val="00E54BE6"/>
    <w:rsid w:val="00E552CF"/>
    <w:rsid w:val="00EA2C0C"/>
    <w:rsid w:val="00ED04B1"/>
    <w:rsid w:val="00F03F64"/>
    <w:rsid w:val="00F06B23"/>
    <w:rsid w:val="00F20350"/>
    <w:rsid w:val="00F45128"/>
    <w:rsid w:val="00F7342E"/>
    <w:rsid w:val="00FA66F4"/>
    <w:rsid w:val="00FB1804"/>
    <w:rsid w:val="00FB505F"/>
    <w:rsid w:val="00FE329D"/>
    <w:rsid w:val="00FF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9B7EA3"/>
  <w15:chartTrackingRefBased/>
  <w15:docId w15:val="{E2E31DCC-F48E-4A2A-B553-6839736E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Степенов Арсений</cp:lastModifiedBy>
  <cp:revision>20</cp:revision>
  <cp:lastPrinted>2022-12-19T22:46:00Z</cp:lastPrinted>
  <dcterms:created xsi:type="dcterms:W3CDTF">2022-10-10T13:16:00Z</dcterms:created>
  <dcterms:modified xsi:type="dcterms:W3CDTF">2022-12-19T22:47:00Z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