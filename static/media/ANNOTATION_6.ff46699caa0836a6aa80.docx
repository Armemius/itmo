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1B399" w14:textId="77777777" w:rsidR="00BB2341" w:rsidRPr="00616AC6" w:rsidRDefault="00BB2341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</w:t>
      </w:r>
      <w:r w:rsidR="004A7A56">
        <w:rPr>
          <w:lang w:val="ru-RU"/>
        </w:rPr>
        <w:t>факультет программной инженерии и компьютерной техники</w:t>
      </w:r>
      <w:r>
        <w:rPr>
          <w:lang w:val="ru-RU"/>
        </w:rPr>
        <w:t xml:space="preserve"> </w:t>
      </w:r>
    </w:p>
    <w:p w14:paraId="6023B8FD" w14:textId="77777777" w:rsidR="00BB2341" w:rsidRDefault="004A7A56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</w:t>
      </w:r>
      <w:r w:rsidR="00BB2341">
        <w:rPr>
          <w:lang w:val="ru-RU"/>
        </w:rPr>
        <w:t xml:space="preserve"> отчётная работа по «Информатике»: аннотация к статье</w:t>
      </w:r>
    </w:p>
    <w:p w14:paraId="557CBBE4" w14:textId="293EB056" w:rsidR="007932EB" w:rsidRPr="00616AC6" w:rsidRDefault="007932EB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Дата </w:t>
      </w:r>
      <w:r w:rsidR="00F20350">
        <w:rPr>
          <w:lang w:val="ru-RU"/>
        </w:rPr>
        <w:t xml:space="preserve">прошедшей </w:t>
      </w:r>
      <w:r>
        <w:rPr>
          <w:lang w:val="ru-RU"/>
        </w:rPr>
        <w:t xml:space="preserve">лекции: </w:t>
      </w:r>
      <w:r w:rsidR="00492FEB" w:rsidRPr="00492FEB">
        <w:rPr>
          <w:color w:val="000000"/>
          <w:lang w:val="ru-RU"/>
        </w:rPr>
        <w:t>__</w:t>
      </w:r>
      <w:r w:rsidR="009E2AA3">
        <w:rPr>
          <w:color w:val="000000"/>
          <w:u w:val="single"/>
          <w:lang w:val="ru-RU"/>
        </w:rPr>
        <w:t>22</w:t>
      </w:r>
      <w:r w:rsidR="00492FEB" w:rsidRPr="00492FEB">
        <w:rPr>
          <w:color w:val="000000"/>
          <w:u w:val="single"/>
          <w:lang w:val="ru-RU"/>
        </w:rPr>
        <w:t>.</w:t>
      </w:r>
      <w:r w:rsidR="006A64D7">
        <w:rPr>
          <w:color w:val="000000"/>
          <w:u w:val="single"/>
          <w:lang w:val="ru-RU"/>
        </w:rPr>
        <w:t>1</w:t>
      </w:r>
      <w:r w:rsidR="002C5E8C" w:rsidRPr="002C5E8C">
        <w:rPr>
          <w:color w:val="000000"/>
          <w:u w:val="single"/>
          <w:lang w:val="ru-RU"/>
        </w:rPr>
        <w:t>1</w:t>
      </w:r>
      <w:r w:rsidR="00492FEB" w:rsidRPr="00492FEB">
        <w:rPr>
          <w:color w:val="000000"/>
          <w:u w:val="single"/>
          <w:lang w:val="ru-RU"/>
        </w:rPr>
        <w:t>.2022</w:t>
      </w:r>
      <w:r w:rsidR="00492FEB" w:rsidRPr="00492FEB">
        <w:rPr>
          <w:color w:val="000000"/>
          <w:lang w:val="ru-RU"/>
        </w:rPr>
        <w:t>_</w:t>
      </w:r>
      <w:r>
        <w:rPr>
          <w:lang w:val="ru-RU"/>
        </w:rPr>
        <w:tab/>
      </w:r>
      <w:r w:rsidR="00F20350">
        <w:rPr>
          <w:lang w:val="ru-RU"/>
        </w:rPr>
        <w:t>Номер прошедшей лекции</w:t>
      </w:r>
      <w:r w:rsidR="00AF2AFC">
        <w:rPr>
          <w:lang w:val="ru-RU"/>
        </w:rPr>
        <w:t xml:space="preserve">: </w:t>
      </w:r>
      <w:r w:rsidR="00F20350">
        <w:rPr>
          <w:lang w:val="ru-RU"/>
        </w:rPr>
        <w:t>_</w:t>
      </w:r>
      <w:r w:rsidR="009E2AA3">
        <w:rPr>
          <w:u w:val="single"/>
          <w:lang w:val="ru-RU"/>
        </w:rPr>
        <w:t>6</w:t>
      </w:r>
      <w:r w:rsidR="00F20350">
        <w:rPr>
          <w:lang w:val="ru-RU"/>
        </w:rPr>
        <w:t>_</w:t>
      </w:r>
      <w:r w:rsidR="00F20350">
        <w:rPr>
          <w:lang w:val="ru-RU"/>
        </w:rPr>
        <w:tab/>
      </w:r>
      <w:r>
        <w:rPr>
          <w:lang w:val="ru-RU"/>
        </w:rPr>
        <w:t xml:space="preserve">Дата сдачи: </w:t>
      </w:r>
      <w:r w:rsidR="00492FEB" w:rsidRPr="00492FEB">
        <w:rPr>
          <w:color w:val="000000"/>
          <w:lang w:val="ru-RU"/>
        </w:rPr>
        <w:t>__</w:t>
      </w:r>
      <w:r w:rsidR="009E2AA3">
        <w:rPr>
          <w:color w:val="000000"/>
          <w:u w:val="single"/>
          <w:lang w:val="ru-RU"/>
        </w:rPr>
        <w:t>6</w:t>
      </w:r>
      <w:r w:rsidR="00B705F5">
        <w:rPr>
          <w:color w:val="000000"/>
          <w:u w:val="single"/>
          <w:lang w:val="ru-RU"/>
        </w:rPr>
        <w:t>.1</w:t>
      </w:r>
      <w:r w:rsidR="009E2AA3">
        <w:rPr>
          <w:color w:val="000000"/>
          <w:u w:val="single"/>
          <w:lang w:val="ru-RU"/>
        </w:rPr>
        <w:t>2</w:t>
      </w:r>
      <w:r w:rsidR="00B705F5">
        <w:rPr>
          <w:color w:val="000000"/>
          <w:u w:val="single"/>
          <w:lang w:val="ru-RU"/>
        </w:rPr>
        <w:t>.</w:t>
      </w:r>
      <w:r w:rsidR="00492FEB" w:rsidRPr="00492FEB">
        <w:rPr>
          <w:color w:val="000000"/>
          <w:u w:val="single"/>
          <w:lang w:val="ru-RU"/>
        </w:rPr>
        <w:t>2022</w:t>
      </w:r>
      <w:r w:rsidR="00492FEB" w:rsidRPr="00492FEB">
        <w:rPr>
          <w:color w:val="000000"/>
          <w:lang w:val="ru-RU"/>
        </w:rPr>
        <w:t>_</w:t>
      </w:r>
    </w:p>
    <w:p w14:paraId="2D410EF1" w14:textId="77777777" w:rsidR="00BB2341" w:rsidRDefault="00BB2341">
      <w:pPr>
        <w:pStyle w:val="Standard"/>
        <w:jc w:val="center"/>
        <w:rPr>
          <w:lang w:val="ru-RU"/>
        </w:rPr>
      </w:pPr>
    </w:p>
    <w:p w14:paraId="33E709B8" w14:textId="74C49185" w:rsidR="00BB2341" w:rsidRPr="00616AC6" w:rsidRDefault="00BB2341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</w:r>
      <w:r w:rsidR="00233E30">
        <w:rPr>
          <w:u w:val="single"/>
          <w:lang w:val="ru-RU"/>
        </w:rPr>
        <w:t>Степанов Арсений Алексеевич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 w:rsidR="00233E30">
        <w:rPr>
          <w:i/>
          <w:u w:val="single"/>
          <w:lang w:val="ru-RU"/>
        </w:rPr>
        <w:t>Р3109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14:paraId="416CAD56" w14:textId="77777777" w:rsidR="00BB2341" w:rsidRPr="00616AC6" w:rsidRDefault="00BB2341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p w14:paraId="01429FC0" w14:textId="77777777" w:rsidR="00BB2341" w:rsidRDefault="00BB2341">
      <w:pPr>
        <w:pStyle w:val="Standard"/>
        <w:tabs>
          <w:tab w:val="left" w:pos="3180"/>
          <w:tab w:val="left" w:pos="9781"/>
        </w:tabs>
        <w:rPr>
          <w:vertAlign w:val="superscript"/>
          <w:lang w:val="ru-RU"/>
        </w:rPr>
      </w:pPr>
    </w:p>
    <w:tbl>
      <w:tblPr>
        <w:tblW w:w="0" w:type="auto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966"/>
        <w:gridCol w:w="2552"/>
        <w:gridCol w:w="2212"/>
      </w:tblGrid>
      <w:tr w:rsidR="00BB2341" w:rsidRPr="009E2AA3" w14:paraId="3A7E07B5" w14:textId="77777777">
        <w:trPr>
          <w:trHeight w:val="400"/>
        </w:trPr>
        <w:tc>
          <w:tcPr>
            <w:tcW w:w="107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3F7449D" w14:textId="172C7BFF" w:rsidR="00BB2341" w:rsidRDefault="00BB2341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Название статьи/главы книги/</w:t>
            </w:r>
            <w:proofErr w:type="spellStart"/>
            <w:r>
              <w:rPr>
                <w:b/>
                <w:bCs/>
                <w:lang w:val="ru-RU"/>
              </w:rPr>
              <w:t>видеолекции</w:t>
            </w:r>
            <w:proofErr w:type="spellEnd"/>
          </w:p>
          <w:p w14:paraId="70104042" w14:textId="0BE7EF9D" w:rsidR="00BB2341" w:rsidRPr="00B705F5" w:rsidRDefault="00F81D3B">
            <w:pPr>
              <w:pStyle w:val="TableContents"/>
              <w:rPr>
                <w:b/>
                <w:bCs/>
                <w:lang w:val="ru-RU"/>
              </w:rPr>
            </w:pPr>
            <w:r w:rsidRPr="00F81D3B">
              <w:rPr>
                <w:lang w:val="ru-RU"/>
              </w:rPr>
              <w:t>Программирование в Word: зачем, почему?</w:t>
            </w:r>
          </w:p>
        </w:tc>
      </w:tr>
      <w:tr w:rsidR="00BB2341" w14:paraId="4C51840F" w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7"/>
        </w:trPr>
        <w:tc>
          <w:tcPr>
            <w:tcW w:w="59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FFA7B9B" w14:textId="77777777" w:rsidR="00BB2341" w:rsidRDefault="00BB2341">
            <w:pPr>
              <w:pStyle w:val="ad"/>
              <w:spacing w:before="0"/>
            </w:pPr>
            <w:r>
              <w:rPr>
                <w:b/>
                <w:bCs/>
              </w:rPr>
              <w:t xml:space="preserve">ФИО автора статьи (или </w:t>
            </w: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mail</w:t>
            </w:r>
            <w:r>
              <w:rPr>
                <w:b/>
                <w:bCs/>
              </w:rPr>
              <w:t>)</w:t>
            </w:r>
          </w:p>
          <w:p w14:paraId="17649C6A" w14:textId="2350C709" w:rsidR="00BB2341" w:rsidRPr="00616AC6" w:rsidRDefault="00F81D3B">
            <w:pPr>
              <w:pStyle w:val="TableContents"/>
              <w:jc w:val="both"/>
              <w:rPr>
                <w:lang w:val="ru-RU"/>
              </w:rPr>
            </w:pPr>
            <w:r w:rsidRPr="00F81D3B">
              <w:rPr>
                <w:lang w:val="ru-RU"/>
              </w:rPr>
              <w:t>@DAN_SEA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9D13D57" w14:textId="77777777" w:rsidR="00BB2341" w:rsidRPr="00616AC6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Дата публикации</w:t>
            </w:r>
          </w:p>
          <w:p w14:paraId="3B2AFA3D" w14:textId="77777777" w:rsidR="00BB2341" w:rsidRPr="00616AC6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(не старше 201</w:t>
            </w:r>
            <w:r w:rsidR="00F20350">
              <w:rPr>
                <w:b/>
                <w:bCs/>
                <w:lang w:val="ru-RU"/>
              </w:rPr>
              <w:t>9</w:t>
            </w:r>
            <w:r>
              <w:rPr>
                <w:b/>
                <w:bCs/>
                <w:lang w:val="ru-RU"/>
              </w:rPr>
              <w:t xml:space="preserve"> года)</w:t>
            </w:r>
          </w:p>
          <w:p w14:paraId="7ACEC282" w14:textId="0CF19CE2" w:rsidR="00BB2341" w:rsidRPr="00511F2F" w:rsidRDefault="00F81D3B" w:rsidP="00511F2F">
            <w:pPr>
              <w:pStyle w:val="TableContents"/>
              <w:jc w:val="center"/>
              <w:rPr>
                <w:lang w:val="ru-RU"/>
              </w:rPr>
            </w:pPr>
            <w:r w:rsidRPr="00F81D3B">
              <w:rPr>
                <w:lang w:val="ru-RU"/>
              </w:rPr>
              <w:t>9 сентября 2022</w:t>
            </w:r>
          </w:p>
        </w:tc>
        <w:tc>
          <w:tcPr>
            <w:tcW w:w="22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908F8F3" w14:textId="77777777" w:rsidR="00BB2341" w:rsidRDefault="00BB2341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 xml:space="preserve">Размер статьи </w:t>
            </w:r>
          </w:p>
          <w:p w14:paraId="184368B5" w14:textId="77777777" w:rsidR="00BB2341" w:rsidRDefault="00BB2341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>(от 4</w:t>
            </w:r>
            <w:r>
              <w:rPr>
                <w:b/>
                <w:bCs/>
              </w:rPr>
              <w:t>00</w:t>
            </w:r>
            <w:r>
              <w:rPr>
                <w:b/>
                <w:bCs/>
                <w:lang w:val="ru-RU"/>
              </w:rPr>
              <w:t xml:space="preserve"> слов)</w:t>
            </w:r>
          </w:p>
          <w:p w14:paraId="6D14A6D7" w14:textId="6AD3D9F4" w:rsidR="00BB2341" w:rsidRPr="00F81D3B" w:rsidRDefault="00F81D3B">
            <w:pPr>
              <w:pStyle w:val="TableContents"/>
              <w:jc w:val="center"/>
            </w:pPr>
            <w:r>
              <w:t>1481</w:t>
            </w:r>
          </w:p>
        </w:tc>
      </w:tr>
      <w:tr w:rsidR="00BB2341" w:rsidRPr="009E2AA3" w14:paraId="772496F3" w14:textId="77777777">
        <w:trPr>
          <w:trHeight w:val="795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E441A53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</w:t>
            </w:r>
            <w:r w:rsidR="00F20350">
              <w:rPr>
                <w:b/>
                <w:bCs/>
                <w:lang w:val="ru-RU"/>
              </w:rPr>
              <w:t>ли</w:t>
            </w:r>
            <w:r>
              <w:rPr>
                <w:b/>
                <w:bCs/>
                <w:lang w:val="ru-RU"/>
              </w:rPr>
              <w:t xml:space="preserve">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ly</w:t>
            </w:r>
            <w:proofErr w:type="spellEnd"/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im</w:t>
            </w:r>
            <w:proofErr w:type="spellEnd"/>
            <w:r>
              <w:rPr>
                <w:b/>
                <w:bCs/>
                <w:lang w:val="ru-RU"/>
              </w:rPr>
              <w:t xml:space="preserve"> и т.п.)</w:t>
            </w:r>
          </w:p>
          <w:p w14:paraId="45B2CB0D" w14:textId="4F69CE0E" w:rsidR="00BB2341" w:rsidRPr="00616AC6" w:rsidRDefault="00F81D3B">
            <w:pPr>
              <w:pStyle w:val="TableContents"/>
              <w:rPr>
                <w:lang w:val="ru-RU"/>
              </w:rPr>
            </w:pPr>
            <w:r w:rsidRPr="00F81D3B">
              <w:rPr>
                <w:lang w:val="ru-RU"/>
              </w:rPr>
              <w:t>https://habr.com/ru/post/687410/</w:t>
            </w:r>
          </w:p>
        </w:tc>
      </w:tr>
      <w:tr w:rsidR="00BB2341" w:rsidRPr="00F81D3B" w14:paraId="1F5DE322" w14:textId="77777777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1BFD153" w14:textId="77777777" w:rsidR="00BB2341" w:rsidRPr="00511F2F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</w:p>
          <w:p w14:paraId="46CE5078" w14:textId="1875BF1B" w:rsidR="00BB2341" w:rsidRPr="00F81D3B" w:rsidRDefault="00511F2F">
            <w:pPr>
              <w:pStyle w:val="TableContents"/>
            </w:pPr>
            <w:r>
              <w:rPr>
                <w:lang w:val="ru-RU"/>
              </w:rPr>
              <w:t>Информатика</w:t>
            </w:r>
            <w:r w:rsidR="006A64D7" w:rsidRPr="00F81D3B">
              <w:t xml:space="preserve">, </w:t>
            </w:r>
            <w:r w:rsidR="00F81D3B">
              <w:t>Microsoft Word</w:t>
            </w:r>
            <w:r w:rsidR="002C5E8C" w:rsidRPr="00F81D3B">
              <w:t xml:space="preserve">, </w:t>
            </w:r>
            <w:r w:rsidR="00F81D3B">
              <w:t>Visual Basic</w:t>
            </w:r>
          </w:p>
          <w:p w14:paraId="73F1D3F9" w14:textId="77777777" w:rsidR="00BB2341" w:rsidRPr="00F81D3B" w:rsidRDefault="00BB2341">
            <w:pPr>
              <w:pStyle w:val="TableContents"/>
            </w:pPr>
          </w:p>
        </w:tc>
      </w:tr>
      <w:tr w:rsidR="00BB2341" w:rsidRPr="009E2AA3" w14:paraId="1BAF2FA0" w14:textId="77777777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FDF4393" w14:textId="77777777" w:rsidR="00BB2341" w:rsidRDefault="00BB2341">
            <w:pPr>
              <w:pStyle w:val="TableContents"/>
            </w:pPr>
            <w:r>
              <w:rPr>
                <w:b/>
                <w:bCs/>
                <w:lang w:val="ru-RU"/>
              </w:rPr>
              <w:t>Перечень фактов, упомянутых в статье</w:t>
            </w:r>
          </w:p>
          <w:p w14:paraId="6E0F305E" w14:textId="5A4E1FBD" w:rsidR="004A1ED5" w:rsidRDefault="00F81D3B" w:rsidP="00201A70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С помощью </w:t>
            </w:r>
            <w:r>
              <w:t>Visual</w:t>
            </w:r>
            <w:r w:rsidRPr="00F81D3B">
              <w:rPr>
                <w:lang w:val="ru-RU"/>
              </w:rPr>
              <w:t xml:space="preserve"> </w:t>
            </w:r>
            <w:r>
              <w:t>Basic</w:t>
            </w:r>
            <w:r w:rsidRPr="00F81D3B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возможно писать скрипты для автоматизации определённых моментов при работе в </w:t>
            </w:r>
            <w:r>
              <w:t>Microsoft</w:t>
            </w:r>
            <w:r w:rsidRPr="00F81D3B">
              <w:rPr>
                <w:lang w:val="ru-RU"/>
              </w:rPr>
              <w:t xml:space="preserve"> </w:t>
            </w:r>
            <w:r>
              <w:t>Word</w:t>
            </w:r>
            <w:r w:rsidR="007C2C9A">
              <w:rPr>
                <w:lang w:val="ru-RU"/>
              </w:rPr>
              <w:t>.</w:t>
            </w:r>
          </w:p>
          <w:p w14:paraId="6A613095" w14:textId="02248BD3" w:rsidR="00F81D3B" w:rsidRDefault="007C2C9A" w:rsidP="00201A70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Макрос – записанная последовательность действий, которая призвана заменить</w:t>
            </w:r>
            <w:r w:rsidRPr="007C2C9A">
              <w:rPr>
                <w:lang w:val="ru-RU"/>
              </w:rPr>
              <w:t xml:space="preserve"> многократно</w:t>
            </w:r>
            <w:r>
              <w:rPr>
                <w:lang w:val="ru-RU"/>
              </w:rPr>
              <w:t xml:space="preserve"> использующиеся однотипные действия.</w:t>
            </w:r>
          </w:p>
          <w:p w14:paraId="6284CCBC" w14:textId="0FB7F7F7" w:rsidR="007C2C9A" w:rsidRPr="00201A70" w:rsidRDefault="007C2C9A" w:rsidP="00201A70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Технология </w:t>
            </w:r>
            <w:r>
              <w:t>OLE</w:t>
            </w:r>
            <w:r w:rsidRPr="007C2C9A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позволяет использовать инструментарий программ помимо </w:t>
            </w:r>
            <w:r>
              <w:t>Microsoft</w:t>
            </w:r>
            <w:r w:rsidRPr="007C2C9A">
              <w:rPr>
                <w:lang w:val="ru-RU"/>
              </w:rPr>
              <w:t xml:space="preserve"> </w:t>
            </w:r>
            <w:r>
              <w:t>Word</w:t>
            </w:r>
            <w:r w:rsidRPr="007C2C9A">
              <w:rPr>
                <w:lang w:val="ru-RU"/>
              </w:rPr>
              <w:t xml:space="preserve"> (</w:t>
            </w:r>
            <w:r>
              <w:rPr>
                <w:lang w:val="ru-RU"/>
              </w:rPr>
              <w:t>например</w:t>
            </w:r>
            <w:r w:rsidR="009832FD">
              <w:rPr>
                <w:lang w:val="ru-RU"/>
              </w:rPr>
              <w:t>,</w:t>
            </w:r>
            <w:r>
              <w:rPr>
                <w:lang w:val="ru-RU"/>
              </w:rPr>
              <w:t xml:space="preserve"> при написании скрипта можно обращаться к </w:t>
            </w:r>
            <w:r>
              <w:t>Adobe</w:t>
            </w:r>
            <w:r w:rsidRPr="007C2C9A">
              <w:rPr>
                <w:lang w:val="ru-RU"/>
              </w:rPr>
              <w:t xml:space="preserve"> </w:t>
            </w:r>
            <w:r>
              <w:t>Photoshop</w:t>
            </w:r>
            <w:r w:rsidR="009832FD" w:rsidRPr="009832FD">
              <w:rPr>
                <w:lang w:val="ru-RU"/>
              </w:rPr>
              <w:t xml:space="preserve"> </w:t>
            </w:r>
            <w:r w:rsidR="009832FD">
              <w:rPr>
                <w:lang w:val="ru-RU"/>
              </w:rPr>
              <w:t>и тем самым обеспечивать взаимодействие двух программ</w:t>
            </w:r>
            <w:r w:rsidRPr="007C2C9A">
              <w:rPr>
                <w:lang w:val="ru-RU"/>
              </w:rPr>
              <w:t>)</w:t>
            </w:r>
            <w:r>
              <w:rPr>
                <w:lang w:val="ru-RU"/>
              </w:rPr>
              <w:t xml:space="preserve"> </w:t>
            </w:r>
          </w:p>
        </w:tc>
      </w:tr>
      <w:tr w:rsidR="00BB2341" w:rsidRPr="009E2AA3" w14:paraId="1A414E92" w14:textId="77777777">
        <w:trPr>
          <w:trHeight w:val="1079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2AC2D31C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65AD6764" w14:textId="77777777" w:rsidR="00AA6B46" w:rsidRDefault="009832FD" w:rsidP="006A64D7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>Позволяет многократно ускорить работу с документом, особенно при наличии в таковом однотипных многократно повторяющихся действий.</w:t>
            </w:r>
          </w:p>
          <w:p w14:paraId="1400DB6D" w14:textId="77777777" w:rsidR="009832FD" w:rsidRDefault="009832FD" w:rsidP="006A64D7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 xml:space="preserve">С помощью скриптов можно напрямую взаимодействовать с программами помимо </w:t>
            </w:r>
            <w:r>
              <w:t>Microsoft</w:t>
            </w:r>
            <w:r w:rsidRPr="009832FD">
              <w:rPr>
                <w:lang w:val="ru-RU"/>
              </w:rPr>
              <w:t xml:space="preserve"> </w:t>
            </w:r>
            <w:r>
              <w:t>Word</w:t>
            </w:r>
            <w:r>
              <w:rPr>
                <w:lang w:val="ru-RU"/>
              </w:rPr>
              <w:t>, с помощью чего можно выстраивать цепочки команд, которые избавляют нас от потребности в постоянном переключении между программами</w:t>
            </w:r>
          </w:p>
          <w:p w14:paraId="7802B0B0" w14:textId="0BFF6B46" w:rsidR="009832FD" w:rsidRDefault="00B65611" w:rsidP="006A64D7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t>Microsoft</w:t>
            </w:r>
            <w:r w:rsidRPr="00B65611">
              <w:rPr>
                <w:lang w:val="ru-RU"/>
              </w:rPr>
              <w:t xml:space="preserve"> </w:t>
            </w:r>
            <w:r>
              <w:t>Word</w:t>
            </w:r>
            <w:r w:rsidRPr="00B65611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имеет в распоряжении встроенный удобный редактор </w:t>
            </w:r>
            <w:r>
              <w:t>Visual</w:t>
            </w:r>
            <w:r w:rsidRPr="00B65611">
              <w:rPr>
                <w:lang w:val="ru-RU"/>
              </w:rPr>
              <w:t xml:space="preserve"> </w:t>
            </w:r>
            <w:r>
              <w:t>Basic</w:t>
            </w:r>
            <w:r>
              <w:rPr>
                <w:lang w:val="ru-RU"/>
              </w:rPr>
              <w:t>, что делает написание и отладку скриптов проще</w:t>
            </w:r>
          </w:p>
        </w:tc>
      </w:tr>
      <w:tr w:rsidR="00BB2341" w:rsidRPr="009E2AA3" w14:paraId="5C03C809" w14:textId="77777777">
        <w:trPr>
          <w:trHeight w:val="973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6FE99D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27523387" w14:textId="77777777" w:rsidR="00B65611" w:rsidRPr="00B65611" w:rsidRDefault="00B65611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Требует знания и некоторого опыта работы с языком </w:t>
            </w:r>
            <w:r>
              <w:t>Visual</w:t>
            </w:r>
            <w:r w:rsidRPr="00B65611">
              <w:rPr>
                <w:lang w:val="ru-RU"/>
              </w:rPr>
              <w:t xml:space="preserve"> </w:t>
            </w:r>
            <w:r>
              <w:t>Basic</w:t>
            </w:r>
          </w:p>
          <w:p w14:paraId="5B7B9BE8" w14:textId="5AF17E7B" w:rsidR="004C2978" w:rsidRDefault="007620B6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Скриптом с ошибкой можно испортить документ</w:t>
            </w:r>
          </w:p>
          <w:p w14:paraId="48CC2DBF" w14:textId="7193C8B4" w:rsidR="007620B6" w:rsidRPr="00616AC6" w:rsidRDefault="007620B6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t>Visual</w:t>
            </w:r>
            <w:r w:rsidRPr="007620B6">
              <w:rPr>
                <w:lang w:val="ru-RU"/>
              </w:rPr>
              <w:t xml:space="preserve"> </w:t>
            </w:r>
            <w:r>
              <w:t>Basic</w:t>
            </w:r>
            <w:r w:rsidRPr="007620B6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несколько устаревший язык, существуют современные аналоги которые намного удобнее</w:t>
            </w:r>
          </w:p>
        </w:tc>
      </w:tr>
      <w:tr w:rsidR="00BB2341" w:rsidRPr="009E2AA3" w14:paraId="17D5DBDE" w14:textId="77777777">
        <w:trPr>
          <w:trHeight w:val="818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1DDE55" w14:textId="77777777" w:rsidR="00BB2341" w:rsidRDefault="00BB2341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  <w:r>
              <w:rPr>
                <w:rStyle w:val="a5"/>
                <w:b/>
                <w:bCs/>
                <w:lang w:val="ru-RU"/>
              </w:rPr>
              <w:footnoteReference w:id="1"/>
            </w:r>
          </w:p>
          <w:p w14:paraId="4CE72D48" w14:textId="77777777" w:rsidR="00BB2341" w:rsidRDefault="00BB2341">
            <w:pPr>
              <w:pStyle w:val="TableContents"/>
              <w:rPr>
                <w:b/>
                <w:bCs/>
                <w:lang w:val="ru-RU"/>
              </w:rPr>
            </w:pPr>
          </w:p>
          <w:p w14:paraId="5BC10B28" w14:textId="1B02EC4C" w:rsidR="00BB2341" w:rsidRDefault="00817AA8" w:rsidP="00D6449F">
            <w:pPr>
              <w:pStyle w:val="TableContents"/>
              <w:jc w:val="center"/>
              <w:rPr>
                <w:b/>
                <w:bCs/>
                <w:lang w:val="ru-RU"/>
              </w:rPr>
            </w:pPr>
            <w:r w:rsidRPr="00817AA8">
              <w:rPr>
                <w:b/>
                <w:bCs/>
                <w:lang w:val="ru-RU"/>
              </w:rPr>
              <w:drawing>
                <wp:inline distT="0" distB="0" distL="0" distR="0" wp14:anchorId="5A2FE4C4" wp14:editId="3700E07C">
                  <wp:extent cx="3022979" cy="1876695"/>
                  <wp:effectExtent l="0" t="0" r="635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750" cy="1880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60A16E" w14:textId="77777777" w:rsidR="00BB2341" w:rsidRPr="00616AC6" w:rsidRDefault="00BB2341" w:rsidP="007932EB">
      <w:pPr>
        <w:pStyle w:val="Standard"/>
        <w:rPr>
          <w:lang w:val="ru-RU"/>
        </w:rPr>
      </w:pPr>
    </w:p>
    <w:sectPr w:rsidR="00BB2341" w:rsidRPr="00616AC6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1EB5C" w14:textId="77777777" w:rsidR="00B10E34" w:rsidRDefault="00B10E34">
      <w:r>
        <w:separator/>
      </w:r>
    </w:p>
  </w:endnote>
  <w:endnote w:type="continuationSeparator" w:id="0">
    <w:p w14:paraId="192F56BC" w14:textId="77777777" w:rsidR="00B10E34" w:rsidRDefault="00B10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Calibri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Calibri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50491" w14:textId="77777777" w:rsidR="00B10E34" w:rsidRDefault="00B10E34">
      <w:r>
        <w:separator/>
      </w:r>
    </w:p>
  </w:footnote>
  <w:footnote w:type="continuationSeparator" w:id="0">
    <w:p w14:paraId="7F17D158" w14:textId="77777777" w:rsidR="00B10E34" w:rsidRDefault="00B10E34">
      <w:r>
        <w:continuationSeparator/>
      </w:r>
    </w:p>
  </w:footnote>
  <w:footnote w:id="1">
    <w:p w14:paraId="57FDCFC9" w14:textId="77777777" w:rsidR="00BB2341" w:rsidRPr="00616AC6" w:rsidRDefault="00BB2341">
      <w:pPr>
        <w:pStyle w:val="ac"/>
        <w:rPr>
          <w:lang w:val="ru-RU"/>
        </w:rPr>
      </w:pPr>
      <w:r>
        <w:rPr>
          <w:rStyle w:val="a5"/>
        </w:rPr>
        <w:footnoteRef/>
      </w:r>
      <w:r>
        <w:rPr>
          <w:rFonts w:eastAsia="Times New Roman" w:cs="Times New Roman"/>
          <w:lang w:val="ru-RU"/>
        </w:rPr>
        <w:tab/>
      </w:r>
      <w:r>
        <w:rPr>
          <w:lang w:val="ru-RU"/>
        </w:rPr>
        <w:t>Наличие этой графы не влияет на оценку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AC6"/>
    <w:rsid w:val="00042B37"/>
    <w:rsid w:val="00052110"/>
    <w:rsid w:val="00070FFC"/>
    <w:rsid w:val="000949B7"/>
    <w:rsid w:val="000A4623"/>
    <w:rsid w:val="001F3CDB"/>
    <w:rsid w:val="00201A70"/>
    <w:rsid w:val="00233E30"/>
    <w:rsid w:val="00234E1E"/>
    <w:rsid w:val="002625D1"/>
    <w:rsid w:val="00295F67"/>
    <w:rsid w:val="002C5E8C"/>
    <w:rsid w:val="002E7E66"/>
    <w:rsid w:val="002F7894"/>
    <w:rsid w:val="003119E7"/>
    <w:rsid w:val="00340922"/>
    <w:rsid w:val="0040677F"/>
    <w:rsid w:val="0044124C"/>
    <w:rsid w:val="004801B1"/>
    <w:rsid w:val="00492FEB"/>
    <w:rsid w:val="004A1ED5"/>
    <w:rsid w:val="004A7A56"/>
    <w:rsid w:val="004C2978"/>
    <w:rsid w:val="00511F2F"/>
    <w:rsid w:val="00570681"/>
    <w:rsid w:val="005A321B"/>
    <w:rsid w:val="005B22B9"/>
    <w:rsid w:val="00616AC6"/>
    <w:rsid w:val="006A64D7"/>
    <w:rsid w:val="00742B8A"/>
    <w:rsid w:val="007515B8"/>
    <w:rsid w:val="007620B6"/>
    <w:rsid w:val="007932EB"/>
    <w:rsid w:val="007C2C9A"/>
    <w:rsid w:val="00817AA8"/>
    <w:rsid w:val="00817B2B"/>
    <w:rsid w:val="00837A5C"/>
    <w:rsid w:val="008E0B67"/>
    <w:rsid w:val="009441BB"/>
    <w:rsid w:val="00945672"/>
    <w:rsid w:val="009658FB"/>
    <w:rsid w:val="00977D58"/>
    <w:rsid w:val="009832FD"/>
    <w:rsid w:val="009C16CA"/>
    <w:rsid w:val="009D7362"/>
    <w:rsid w:val="009E2AA3"/>
    <w:rsid w:val="009E6EF7"/>
    <w:rsid w:val="00A46BEB"/>
    <w:rsid w:val="00A95DEC"/>
    <w:rsid w:val="00AA6B46"/>
    <w:rsid w:val="00AC5A6E"/>
    <w:rsid w:val="00AD788F"/>
    <w:rsid w:val="00AF2AFC"/>
    <w:rsid w:val="00AF60B4"/>
    <w:rsid w:val="00B10E34"/>
    <w:rsid w:val="00B57C0B"/>
    <w:rsid w:val="00B65611"/>
    <w:rsid w:val="00B705F5"/>
    <w:rsid w:val="00BA76DB"/>
    <w:rsid w:val="00BB2341"/>
    <w:rsid w:val="00C55921"/>
    <w:rsid w:val="00C6418F"/>
    <w:rsid w:val="00C64C50"/>
    <w:rsid w:val="00C953A3"/>
    <w:rsid w:val="00CB7FC3"/>
    <w:rsid w:val="00D27BD9"/>
    <w:rsid w:val="00D52B06"/>
    <w:rsid w:val="00D6449F"/>
    <w:rsid w:val="00D657A6"/>
    <w:rsid w:val="00D9664D"/>
    <w:rsid w:val="00DE322E"/>
    <w:rsid w:val="00E01390"/>
    <w:rsid w:val="00E2583F"/>
    <w:rsid w:val="00E54BE6"/>
    <w:rsid w:val="00E552CF"/>
    <w:rsid w:val="00EA2C0C"/>
    <w:rsid w:val="00ED04B1"/>
    <w:rsid w:val="00F03F64"/>
    <w:rsid w:val="00F06B23"/>
    <w:rsid w:val="00F20350"/>
    <w:rsid w:val="00F7342E"/>
    <w:rsid w:val="00F81D3B"/>
    <w:rsid w:val="00FB505F"/>
    <w:rsid w:val="00FE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39B7EA3"/>
  <w15:chartTrackingRefBased/>
  <w15:docId w15:val="{E2E31DCC-F48E-4A2A-B553-6839736EA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1">
    <w:name w:val="heading 1"/>
    <w:basedOn w:val="10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 w:val="0"/>
      <w:bCs w:val="0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11">
    <w:name w:val="Основной шрифт абзаца1"/>
  </w:style>
  <w:style w:type="character" w:customStyle="1" w:styleId="a4">
    <w:name w:val="Текст сноски Знак"/>
    <w:rPr>
      <w:kern w:val="1"/>
      <w:lang w:val="en-US" w:bidi="en-US"/>
    </w:rPr>
  </w:style>
  <w:style w:type="character" w:customStyle="1" w:styleId="a5">
    <w:name w:val="Символ сноски"/>
    <w:rPr>
      <w:vertAlign w:val="superscript"/>
    </w:rPr>
  </w:style>
  <w:style w:type="character" w:styleId="a6">
    <w:name w:val="Hyperlink"/>
    <w:rPr>
      <w:color w:val="0563C1"/>
      <w:u w:val="single"/>
    </w:rPr>
  </w:style>
  <w:style w:type="character" w:styleId="a7">
    <w:name w:val="footnote reference"/>
    <w:rPr>
      <w:vertAlign w:val="superscript"/>
    </w:rPr>
  </w:style>
  <w:style w:type="character" w:styleId="a8">
    <w:name w:val="endnote reference"/>
    <w:rPr>
      <w:vertAlign w:val="superscript"/>
    </w:rPr>
  </w:style>
  <w:style w:type="character" w:customStyle="1" w:styleId="a9">
    <w:name w:val="Символы концевой сноски"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a">
    <w:name w:val="List"/>
    <w:basedOn w:val="Textbody"/>
  </w:style>
  <w:style w:type="paragraph" w:styleId="ab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Arial Unicode MS"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13">
    <w:name w:val="Название объекта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ac">
    <w:name w:val="footnote text"/>
    <w:basedOn w:val="a"/>
    <w:rPr>
      <w:sz w:val="20"/>
      <w:szCs w:val="20"/>
    </w:rPr>
  </w:style>
  <w:style w:type="paragraph" w:styleId="ad">
    <w:name w:val="Normal (Web)"/>
    <w:basedOn w:val="a"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customStyle="1" w:styleId="ae">
    <w:name w:val="Содержимое таблицы"/>
    <w:basedOn w:val="a"/>
    <w:pPr>
      <w:suppressLineNumbers/>
    </w:pPr>
  </w:style>
  <w:style w:type="paragraph" w:customStyle="1" w:styleId="af">
    <w:name w:val="Заголовок таблицы"/>
    <w:basedOn w:val="ae"/>
    <w:pPr>
      <w:jc w:val="center"/>
    </w:pPr>
    <w:rPr>
      <w:b/>
      <w:bCs/>
    </w:rPr>
  </w:style>
  <w:style w:type="paragraph" w:customStyle="1" w:styleId="af0">
    <w:name w:val="Блочная цитата"/>
    <w:basedOn w:val="a"/>
    <w:pPr>
      <w:spacing w:after="283"/>
      <w:ind w:left="567" w:right="567"/>
    </w:pPr>
  </w:style>
  <w:style w:type="paragraph" w:styleId="af1">
    <w:name w:val="Title"/>
    <w:basedOn w:val="10"/>
    <w:next w:val="a0"/>
    <w:qFormat/>
    <w:pPr>
      <w:jc w:val="center"/>
    </w:pPr>
    <w:rPr>
      <w:b/>
      <w:bCs/>
      <w:sz w:val="56"/>
      <w:szCs w:val="56"/>
    </w:rPr>
  </w:style>
  <w:style w:type="paragraph" w:styleId="af2">
    <w:name w:val="Subtitle"/>
    <w:basedOn w:val="10"/>
    <w:next w:val="a0"/>
    <w:qFormat/>
    <w:pPr>
      <w:spacing w:before="60"/>
      <w:jc w:val="center"/>
    </w:pPr>
    <w:rPr>
      <w:sz w:val="36"/>
      <w:szCs w:val="36"/>
    </w:rPr>
  </w:style>
  <w:style w:type="character" w:styleId="af3">
    <w:name w:val="FollowedHyperlink"/>
    <w:uiPriority w:val="99"/>
    <w:semiHidden/>
    <w:unhideWhenUsed/>
    <w:rsid w:val="00AF60B4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322</Words>
  <Characters>1839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Sosnin</dc:creator>
  <cp:keywords/>
  <dc:description/>
  <cp:lastModifiedBy>Степенов Арсений</cp:lastModifiedBy>
  <cp:revision>14</cp:revision>
  <cp:lastPrinted>2022-10-10T13:14:00Z</cp:lastPrinted>
  <dcterms:created xsi:type="dcterms:W3CDTF">2022-10-10T13:16:00Z</dcterms:created>
  <dcterms:modified xsi:type="dcterms:W3CDTF">2023-01-13T20:11:00Z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