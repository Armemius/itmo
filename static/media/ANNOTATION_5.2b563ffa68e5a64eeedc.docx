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B39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23B8FD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557CBBE4" w14:textId="3F489B3B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492FEB" w:rsidRPr="00492FEB">
        <w:rPr>
          <w:color w:val="000000"/>
          <w:lang w:val="ru-RU"/>
        </w:rPr>
        <w:t>__</w:t>
      </w:r>
      <w:r w:rsidR="002C5E8C" w:rsidRPr="002C5E8C">
        <w:rPr>
          <w:color w:val="000000"/>
          <w:u w:val="single"/>
          <w:lang w:val="ru-RU"/>
        </w:rPr>
        <w:t>8</w:t>
      </w:r>
      <w:r w:rsidR="00492FEB" w:rsidRPr="00492FEB">
        <w:rPr>
          <w:color w:val="000000"/>
          <w:u w:val="single"/>
          <w:lang w:val="ru-RU"/>
        </w:rPr>
        <w:t>.</w:t>
      </w:r>
      <w:r w:rsidR="006A64D7">
        <w:rPr>
          <w:color w:val="000000"/>
          <w:u w:val="single"/>
          <w:lang w:val="ru-RU"/>
        </w:rPr>
        <w:t>1</w:t>
      </w:r>
      <w:r w:rsidR="002C5E8C" w:rsidRPr="002C5E8C">
        <w:rPr>
          <w:color w:val="000000"/>
          <w:u w:val="single"/>
          <w:lang w:val="ru-RU"/>
        </w:rPr>
        <w:t>1</w:t>
      </w:r>
      <w:r w:rsidR="00492FEB" w:rsidRPr="00492FEB">
        <w:rPr>
          <w:color w:val="000000"/>
          <w:u w:val="single"/>
          <w:lang w:val="ru-RU"/>
        </w:rPr>
        <w:t>.2022</w:t>
      </w:r>
      <w:r w:rsidR="00492FEB" w:rsidRPr="00492FEB">
        <w:rPr>
          <w:color w:val="000000"/>
          <w:lang w:val="ru-RU"/>
        </w:rPr>
        <w:t>_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F20350">
        <w:rPr>
          <w:lang w:val="ru-RU"/>
        </w:rPr>
        <w:t>_</w:t>
      </w:r>
      <w:r w:rsidR="003119E7" w:rsidRPr="003119E7">
        <w:rPr>
          <w:u w:val="single"/>
          <w:lang w:val="ru-RU"/>
        </w:rPr>
        <w:t>5</w:t>
      </w:r>
      <w:r w:rsidR="00F20350">
        <w:rPr>
          <w:lang w:val="ru-RU"/>
        </w:rPr>
        <w:t>_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492FEB" w:rsidRPr="00492FEB">
        <w:rPr>
          <w:color w:val="000000"/>
          <w:lang w:val="ru-RU"/>
        </w:rPr>
        <w:t>__</w:t>
      </w:r>
      <w:r w:rsidR="003119E7" w:rsidRPr="003119E7">
        <w:rPr>
          <w:color w:val="000000"/>
          <w:u w:val="single"/>
          <w:lang w:val="ru-RU"/>
        </w:rPr>
        <w:t>22</w:t>
      </w:r>
      <w:r w:rsidR="00B705F5">
        <w:rPr>
          <w:color w:val="000000"/>
          <w:u w:val="single"/>
          <w:lang w:val="ru-RU"/>
        </w:rPr>
        <w:t>.1</w:t>
      </w:r>
      <w:r w:rsidR="002C5E8C" w:rsidRPr="002C5E8C">
        <w:rPr>
          <w:color w:val="000000"/>
          <w:u w:val="single"/>
          <w:lang w:val="ru-RU"/>
        </w:rPr>
        <w:t>1</w:t>
      </w:r>
      <w:r w:rsidR="00B705F5">
        <w:rPr>
          <w:color w:val="000000"/>
          <w:u w:val="single"/>
          <w:lang w:val="ru-RU"/>
        </w:rPr>
        <w:t>.</w:t>
      </w:r>
      <w:r w:rsidR="00492FEB" w:rsidRPr="00492FEB">
        <w:rPr>
          <w:color w:val="000000"/>
          <w:u w:val="single"/>
          <w:lang w:val="ru-RU"/>
        </w:rPr>
        <w:t>2022</w:t>
      </w:r>
      <w:r w:rsidR="00492FEB" w:rsidRPr="00492FEB">
        <w:rPr>
          <w:color w:val="000000"/>
          <w:lang w:val="ru-RU"/>
        </w:rPr>
        <w:t>_</w:t>
      </w:r>
    </w:p>
    <w:p w14:paraId="2D410EF1" w14:textId="77777777" w:rsidR="00BB2341" w:rsidRDefault="00BB2341">
      <w:pPr>
        <w:pStyle w:val="Standard"/>
        <w:jc w:val="center"/>
        <w:rPr>
          <w:lang w:val="ru-RU"/>
        </w:rPr>
      </w:pPr>
    </w:p>
    <w:p w14:paraId="33E709B8" w14:textId="74C49185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233E30">
        <w:rPr>
          <w:u w:val="single"/>
          <w:lang w:val="ru-RU"/>
        </w:rPr>
        <w:t>Степанов Арсений Алексеевич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233E30">
        <w:rPr>
          <w:i/>
          <w:u w:val="single"/>
          <w:lang w:val="ru-RU"/>
        </w:rPr>
        <w:t>Р3109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16CAD56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1429FC0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119E7" w14:paraId="3A7E07B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F7449D" w14:textId="172C7BFF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70104042" w14:textId="0EAA1ABE" w:rsidR="00BB2341" w:rsidRPr="00B705F5" w:rsidRDefault="003119E7">
            <w:pPr>
              <w:pStyle w:val="TableContents"/>
              <w:rPr>
                <w:b/>
                <w:bCs/>
                <w:lang w:val="ru-RU"/>
              </w:rPr>
            </w:pPr>
            <w:r w:rsidRPr="003119E7">
              <w:rPr>
                <w:lang w:val="ru-RU"/>
              </w:rPr>
              <w:t>Осваиваем LaTeX за 30 минут</w:t>
            </w:r>
          </w:p>
        </w:tc>
      </w:tr>
      <w:tr w:rsidR="00BB2341" w14:paraId="4C51840F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FA7B9B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7649C6A" w14:textId="61FDC3AA" w:rsidR="00BB2341" w:rsidRPr="00616AC6" w:rsidRDefault="003119E7">
            <w:pPr>
              <w:pStyle w:val="TableContents"/>
              <w:jc w:val="both"/>
              <w:rPr>
                <w:lang w:val="ru-RU"/>
              </w:rPr>
            </w:pPr>
            <w:r w:rsidRPr="003119E7">
              <w:rPr>
                <w:lang w:val="ru-RU"/>
              </w:rPr>
              <w:t>Дмитрий Брайт @Bright_Translate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13D5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B2AFA3D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ACEC282" w14:textId="2485310E" w:rsidR="00BB2341" w:rsidRPr="00511F2F" w:rsidRDefault="003119E7" w:rsidP="00511F2F">
            <w:pPr>
              <w:pStyle w:val="TableContents"/>
              <w:jc w:val="center"/>
              <w:rPr>
                <w:lang w:val="ru-RU"/>
              </w:rPr>
            </w:pPr>
            <w:r w:rsidRPr="003119E7">
              <w:rPr>
                <w:color w:val="000000"/>
                <w:lang w:val="ru-RU"/>
              </w:rPr>
              <w:t>26 августа 2021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8F8F3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184368B5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6D14A6D7" w14:textId="628A988B" w:rsidR="00BB2341" w:rsidRPr="0044124C" w:rsidRDefault="0044124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2692</w:t>
            </w:r>
          </w:p>
        </w:tc>
      </w:tr>
      <w:tr w:rsidR="00BB2341" w:rsidRPr="003119E7" w14:paraId="772496F3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441A53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5B2CB0D" w14:textId="49298D43" w:rsidR="00BB2341" w:rsidRPr="00616AC6" w:rsidRDefault="00E2583F">
            <w:pPr>
              <w:pStyle w:val="TableContents"/>
              <w:rPr>
                <w:lang w:val="ru-RU"/>
              </w:rPr>
            </w:pPr>
            <w:r w:rsidRPr="00E2583F">
              <w:rPr>
                <w:lang w:val="ru-RU"/>
              </w:rPr>
              <w:t>https://habr.com/ru/company/ruvds/blog/574352/</w:t>
            </w:r>
          </w:p>
        </w:tc>
      </w:tr>
      <w:tr w:rsidR="00BB2341" w:rsidRPr="003119E7" w14:paraId="1F5DE322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BFD153" w14:textId="77777777" w:rsidR="00BB2341" w:rsidRPr="00511F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46CE5078" w14:textId="14DE4313" w:rsidR="00BB2341" w:rsidRPr="00511F2F" w:rsidRDefault="00511F2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Информатика</w:t>
            </w:r>
            <w:r w:rsidR="006A64D7">
              <w:rPr>
                <w:lang w:val="ru-RU"/>
              </w:rPr>
              <w:t xml:space="preserve">, </w:t>
            </w:r>
            <w:r w:rsidR="003119E7">
              <w:t>LaTeX</w:t>
            </w:r>
            <w:r w:rsidR="002C5E8C">
              <w:rPr>
                <w:lang w:val="ru-RU"/>
              </w:rPr>
              <w:t xml:space="preserve">, </w:t>
            </w:r>
            <w:r w:rsidR="00742B8A">
              <w:rPr>
                <w:lang w:val="ru-RU"/>
              </w:rPr>
              <w:t xml:space="preserve">языки </w:t>
            </w:r>
            <w:r w:rsidR="003119E7">
              <w:rPr>
                <w:lang w:val="ru-RU"/>
              </w:rPr>
              <w:t>вёрстки</w:t>
            </w:r>
          </w:p>
          <w:p w14:paraId="73F1D3F9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3119E7" w14:paraId="1BAF2F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DF4393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57233A10" w14:textId="3E4DEFD3" w:rsidR="008E0B67" w:rsidRDefault="003119E7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t>LaTeX</w:t>
            </w:r>
            <w:r w:rsidRPr="003119E7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специальный инструмент, предназначенный для создания профессиональных документов</w:t>
            </w:r>
          </w:p>
          <w:p w14:paraId="758B6B71" w14:textId="77777777" w:rsidR="00340922" w:rsidRDefault="003119E7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LaTeX</w:t>
            </w:r>
            <w:r w:rsidRPr="003119E7">
              <w:rPr>
                <w:lang w:val="ru-RU"/>
              </w:rPr>
              <w:t>’</w:t>
            </w:r>
            <w:r>
              <w:rPr>
                <w:lang w:val="ru-RU"/>
              </w:rPr>
              <w:t>е нет возможности добавления изображений по умолчанию, чтобы добавить изображение необходимо устанавливать специальные пакеты</w:t>
            </w:r>
          </w:p>
          <w:p w14:paraId="6284CCBC" w14:textId="3AEE4B6A" w:rsidR="004A1ED5" w:rsidRPr="00201A70" w:rsidRDefault="004A1ED5" w:rsidP="00201A70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Одна из весомых причин для</w:t>
            </w:r>
            <w:r w:rsidRPr="004A1ED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использования </w:t>
            </w:r>
            <w:r>
              <w:t>LaTeX</w:t>
            </w:r>
            <w:r w:rsidRPr="004A1ED5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  <w:r w:rsidRPr="004A1ED5">
              <w:rPr>
                <w:lang w:val="ru-RU"/>
              </w:rPr>
              <w:t>,</w:t>
            </w:r>
            <w:r>
              <w:rPr>
                <w:lang w:val="ru-RU"/>
              </w:rPr>
              <w:t xml:space="preserve"> это</w:t>
            </w:r>
            <w:r w:rsidRPr="004A1ED5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возможность разделения содержания документа и его стиля, что позволяет удобно работать с оформлением без необходимости работы с исходным текстом</w:t>
            </w:r>
          </w:p>
        </w:tc>
      </w:tr>
      <w:tr w:rsidR="00BB2341" w:rsidRPr="003119E7" w14:paraId="1A414E92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AC2D31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B7E7D2C" w14:textId="77777777" w:rsidR="00D6449F" w:rsidRDefault="002E7E66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На выходе получается готовый </w:t>
            </w:r>
            <w:r>
              <w:t>PDF</w:t>
            </w:r>
            <w:r w:rsidRPr="002E7E66">
              <w:rPr>
                <w:lang w:val="ru-RU"/>
              </w:rPr>
              <w:t>-</w:t>
            </w:r>
            <w:r>
              <w:rPr>
                <w:lang w:val="ru-RU"/>
              </w:rPr>
              <w:t>документ, что избавляет от возможных проблем с кодировкой</w:t>
            </w:r>
          </w:p>
          <w:p w14:paraId="11408E8C" w14:textId="77777777" w:rsidR="002E7E66" w:rsidRDefault="002E7E66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Удобная работа с различными математическими формулами и </w:t>
            </w:r>
            <w:r w:rsidR="002625D1">
              <w:rPr>
                <w:lang w:val="ru-RU"/>
              </w:rPr>
              <w:t xml:space="preserve">сопутствующей </w:t>
            </w:r>
            <w:r>
              <w:rPr>
                <w:lang w:val="ru-RU"/>
              </w:rPr>
              <w:t>графикой</w:t>
            </w:r>
          </w:p>
          <w:p w14:paraId="7BE148A7" w14:textId="77777777" w:rsidR="002625D1" w:rsidRDefault="002625D1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Высокая популярность по всему миру</w:t>
            </w:r>
          </w:p>
          <w:p w14:paraId="5A51BAD8" w14:textId="77777777" w:rsidR="00AA6B46" w:rsidRDefault="00AA6B46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Кроссплатформенность</w:t>
            </w:r>
          </w:p>
          <w:p w14:paraId="7802B0B0" w14:textId="3E3BE188" w:rsidR="00AA6B46" w:rsidRDefault="004C2978" w:rsidP="006A64D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Огромные возможности, реализованные большим количеством бесплатных библиотек</w:t>
            </w:r>
          </w:p>
        </w:tc>
      </w:tr>
      <w:tr w:rsidR="00BB2341" w:rsidRPr="003119E7" w14:paraId="5C03C809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FE9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B983BE8" w14:textId="77777777" w:rsidR="004801B1" w:rsidRDefault="00F06B2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Высокий порог вхождения</w:t>
            </w:r>
          </w:p>
          <w:p w14:paraId="56841520" w14:textId="77777777" w:rsidR="00AA6B46" w:rsidRDefault="00AA6B4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Неудобно управлять расположением графики</w:t>
            </w:r>
          </w:p>
          <w:p w14:paraId="48CC2DBF" w14:textId="7D4083E0" w:rsidR="004C2978" w:rsidRPr="00616AC6" w:rsidRDefault="004C2978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Встроенный отладчик не очень информативен</w:t>
            </w:r>
          </w:p>
        </w:tc>
      </w:tr>
      <w:tr w:rsidR="00BB2341" w:rsidRPr="002C5E8C" w14:paraId="17D5DBD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DDE55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4CE72D4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5BC10B28" w14:textId="1BA843AB" w:rsidR="00BB2341" w:rsidRDefault="00BB2341" w:rsidP="00D6449F">
            <w:pPr>
              <w:pStyle w:val="TableContents"/>
              <w:jc w:val="center"/>
              <w:rPr>
                <w:b/>
                <w:bCs/>
                <w:lang w:val="ru-RU"/>
              </w:rPr>
            </w:pPr>
          </w:p>
        </w:tc>
      </w:tr>
    </w:tbl>
    <w:p w14:paraId="0260A16E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8A27" w14:textId="77777777" w:rsidR="00C64C50" w:rsidRDefault="00C64C50">
      <w:r>
        <w:separator/>
      </w:r>
    </w:p>
  </w:endnote>
  <w:endnote w:type="continuationSeparator" w:id="0">
    <w:p w14:paraId="0B7AD291" w14:textId="77777777" w:rsidR="00C64C50" w:rsidRDefault="00C6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787C8" w14:textId="77777777" w:rsidR="00C64C50" w:rsidRDefault="00C64C50">
      <w:r>
        <w:separator/>
      </w:r>
    </w:p>
  </w:footnote>
  <w:footnote w:type="continuationSeparator" w:id="0">
    <w:p w14:paraId="4A78BE6A" w14:textId="77777777" w:rsidR="00C64C50" w:rsidRDefault="00C64C50">
      <w:r>
        <w:continuationSeparator/>
      </w:r>
    </w:p>
  </w:footnote>
  <w:footnote w:id="1">
    <w:p w14:paraId="57FDCFC9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42B37"/>
    <w:rsid w:val="00052110"/>
    <w:rsid w:val="00070FFC"/>
    <w:rsid w:val="000949B7"/>
    <w:rsid w:val="000A4623"/>
    <w:rsid w:val="001F3CDB"/>
    <w:rsid w:val="00201A70"/>
    <w:rsid w:val="00233E30"/>
    <w:rsid w:val="00234E1E"/>
    <w:rsid w:val="002625D1"/>
    <w:rsid w:val="00295F67"/>
    <w:rsid w:val="002C5E8C"/>
    <w:rsid w:val="002E7E66"/>
    <w:rsid w:val="002F7894"/>
    <w:rsid w:val="003119E7"/>
    <w:rsid w:val="00340922"/>
    <w:rsid w:val="0040677F"/>
    <w:rsid w:val="0044124C"/>
    <w:rsid w:val="004801B1"/>
    <w:rsid w:val="00492FEB"/>
    <w:rsid w:val="004A1ED5"/>
    <w:rsid w:val="004A7A56"/>
    <w:rsid w:val="004C2978"/>
    <w:rsid w:val="00511F2F"/>
    <w:rsid w:val="00570681"/>
    <w:rsid w:val="005A321B"/>
    <w:rsid w:val="005B22B9"/>
    <w:rsid w:val="00616AC6"/>
    <w:rsid w:val="006A64D7"/>
    <w:rsid w:val="00742B8A"/>
    <w:rsid w:val="007515B8"/>
    <w:rsid w:val="007932EB"/>
    <w:rsid w:val="00817B2B"/>
    <w:rsid w:val="00837A5C"/>
    <w:rsid w:val="008E0B67"/>
    <w:rsid w:val="009441BB"/>
    <w:rsid w:val="00945672"/>
    <w:rsid w:val="009658FB"/>
    <w:rsid w:val="00977D58"/>
    <w:rsid w:val="009C16CA"/>
    <w:rsid w:val="009D7362"/>
    <w:rsid w:val="009E6EF7"/>
    <w:rsid w:val="00A46BEB"/>
    <w:rsid w:val="00A95DEC"/>
    <w:rsid w:val="00AA6B46"/>
    <w:rsid w:val="00AC5A6E"/>
    <w:rsid w:val="00AD788F"/>
    <w:rsid w:val="00AF2AFC"/>
    <w:rsid w:val="00AF60B4"/>
    <w:rsid w:val="00B57C0B"/>
    <w:rsid w:val="00B705F5"/>
    <w:rsid w:val="00BA76DB"/>
    <w:rsid w:val="00BB2341"/>
    <w:rsid w:val="00C55921"/>
    <w:rsid w:val="00C6418F"/>
    <w:rsid w:val="00C64C50"/>
    <w:rsid w:val="00C953A3"/>
    <w:rsid w:val="00CB7FC3"/>
    <w:rsid w:val="00D27BD9"/>
    <w:rsid w:val="00D52B06"/>
    <w:rsid w:val="00D6449F"/>
    <w:rsid w:val="00D657A6"/>
    <w:rsid w:val="00D9664D"/>
    <w:rsid w:val="00DE322E"/>
    <w:rsid w:val="00E01390"/>
    <w:rsid w:val="00E2583F"/>
    <w:rsid w:val="00E54BE6"/>
    <w:rsid w:val="00E552CF"/>
    <w:rsid w:val="00EA2C0C"/>
    <w:rsid w:val="00ED04B1"/>
    <w:rsid w:val="00F03F64"/>
    <w:rsid w:val="00F06B23"/>
    <w:rsid w:val="00F20350"/>
    <w:rsid w:val="00F7342E"/>
    <w:rsid w:val="00FB505F"/>
    <w:rsid w:val="00F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39B7EA3"/>
  <w15:chartTrackingRefBased/>
  <w15:docId w15:val="{E2E31DCC-F48E-4A2A-B553-6839736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Степенов Арсений</cp:lastModifiedBy>
  <cp:revision>12</cp:revision>
  <cp:lastPrinted>2022-10-10T13:14:00Z</cp:lastPrinted>
  <dcterms:created xsi:type="dcterms:W3CDTF">2022-10-10T13:16:00Z</dcterms:created>
  <dcterms:modified xsi:type="dcterms:W3CDTF">2022-11-21T19:40:00Z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