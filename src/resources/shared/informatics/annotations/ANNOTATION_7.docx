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4F558305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BA2C1F" w:rsidRPr="00BA2C1F">
        <w:rPr>
          <w:color w:val="000000"/>
          <w:u w:val="single"/>
          <w:lang w:val="ru-RU"/>
        </w:rPr>
        <w:t>22</w:t>
      </w:r>
      <w:r w:rsidR="00492FEB" w:rsidRPr="00492FEB">
        <w:rPr>
          <w:color w:val="000000"/>
          <w:u w:val="single"/>
          <w:lang w:val="ru-RU"/>
        </w:rPr>
        <w:t>.</w:t>
      </w:r>
      <w:r w:rsidR="006A64D7">
        <w:rPr>
          <w:color w:val="000000"/>
          <w:u w:val="single"/>
          <w:lang w:val="ru-RU"/>
        </w:rPr>
        <w:t>1</w:t>
      </w:r>
      <w:r w:rsidR="002C5E8C" w:rsidRPr="002C5E8C">
        <w:rPr>
          <w:color w:val="000000"/>
          <w:u w:val="single"/>
          <w:lang w:val="ru-RU"/>
        </w:rPr>
        <w:t>1</w:t>
      </w:r>
      <w:r w:rsidR="00492FEB" w:rsidRPr="00492FEB">
        <w:rPr>
          <w:color w:val="000000"/>
          <w:u w:val="single"/>
          <w:lang w:val="ru-RU"/>
        </w:rPr>
        <w:t>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BA2C1F" w:rsidRPr="00BA2C1F">
        <w:rPr>
          <w:u w:val="single"/>
          <w:lang w:val="ru-RU"/>
        </w:rPr>
        <w:t>6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BA2C1F" w:rsidRPr="00BA2C1F">
        <w:rPr>
          <w:color w:val="000000"/>
          <w:u w:val="single"/>
          <w:lang w:val="ru-RU"/>
        </w:rPr>
        <w:t>6</w:t>
      </w:r>
      <w:r w:rsidR="00B705F5">
        <w:rPr>
          <w:color w:val="000000"/>
          <w:u w:val="single"/>
          <w:lang w:val="ru-RU"/>
        </w:rPr>
        <w:t>.1</w:t>
      </w:r>
      <w:r w:rsidR="005D3AAE">
        <w:rPr>
          <w:color w:val="000000"/>
          <w:u w:val="single"/>
          <w:lang w:val="ru-RU"/>
        </w:rPr>
        <w:t>2</w:t>
      </w:r>
      <w:r w:rsidR="00B705F5">
        <w:rPr>
          <w:color w:val="000000"/>
          <w:u w:val="single"/>
          <w:lang w:val="ru-RU"/>
        </w:rPr>
        <w:t>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A2C1F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70104042" w14:textId="2765497F" w:rsidR="00BB2341" w:rsidRPr="00B705F5" w:rsidRDefault="00BA2C1F">
            <w:pPr>
              <w:pStyle w:val="TableContents"/>
              <w:rPr>
                <w:b/>
                <w:bCs/>
                <w:lang w:val="ru-RU"/>
              </w:rPr>
            </w:pPr>
            <w:r w:rsidRPr="00BA2C1F">
              <w:rPr>
                <w:lang w:val="ru-RU"/>
              </w:rPr>
              <w:t>Повышаем эффективность работы с Word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47F1CF2C" w:rsidR="00BB2341" w:rsidRPr="00616AC6" w:rsidRDefault="00BA2C1F">
            <w:pPr>
              <w:pStyle w:val="TableContents"/>
              <w:jc w:val="both"/>
              <w:rPr>
                <w:lang w:val="ru-RU"/>
              </w:rPr>
            </w:pPr>
            <w:r w:rsidRPr="00BA2C1F">
              <w:rPr>
                <w:lang w:val="ru-RU"/>
              </w:rPr>
              <w:t>@aririkatoku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05829BA7" w:rsidR="00BB2341" w:rsidRPr="007D46E6" w:rsidRDefault="007D46E6" w:rsidP="00511F2F">
            <w:pPr>
              <w:pStyle w:val="TableContents"/>
              <w:jc w:val="center"/>
            </w:pPr>
            <w:r>
              <w:t>15.02.2022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66C62831" w:rsidR="00BB2341" w:rsidRPr="0044124C" w:rsidRDefault="00FA66F4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3405</w:t>
            </w:r>
          </w:p>
        </w:tc>
      </w:tr>
      <w:tr w:rsidR="00BB2341" w:rsidRPr="00BA2C1F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1EF7C830" w:rsidR="00BB2341" w:rsidRPr="00616AC6" w:rsidRDefault="007D46E6">
            <w:pPr>
              <w:pStyle w:val="TableContents"/>
              <w:rPr>
                <w:lang w:val="ru-RU"/>
              </w:rPr>
            </w:pPr>
            <w:r w:rsidRPr="007D46E6">
              <w:rPr>
                <w:lang w:val="ru-RU"/>
              </w:rPr>
              <w:t>https://habr.com/ru/post/651801/</w:t>
            </w:r>
          </w:p>
        </w:tc>
      </w:tr>
      <w:tr w:rsidR="00BB2341" w:rsidRPr="00BA2C1F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3F1D3F9" w14:textId="525C8EBB" w:rsidR="00BB2341" w:rsidRDefault="00511F2F" w:rsidP="00BA2C1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Информатика</w:t>
            </w:r>
            <w:r w:rsidR="006A64D7">
              <w:rPr>
                <w:lang w:val="ru-RU"/>
              </w:rPr>
              <w:t xml:space="preserve">, </w:t>
            </w:r>
            <w:r w:rsidR="00BA2C1F">
              <w:t>MS Office</w:t>
            </w:r>
          </w:p>
        </w:tc>
      </w:tr>
      <w:tr w:rsidR="00BB2341" w:rsidRPr="00BA2C1F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574B0C25" w14:textId="77777777" w:rsidR="004A1ED5" w:rsidRDefault="007D46E6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Люди часто не используют полный потенциал </w:t>
            </w:r>
            <w:r>
              <w:t>MS</w:t>
            </w:r>
            <w:r w:rsidRPr="007D46E6">
              <w:rPr>
                <w:lang w:val="ru-RU"/>
              </w:rPr>
              <w:t xml:space="preserve"> </w:t>
            </w:r>
            <w:r>
              <w:t>Word</w:t>
            </w:r>
            <w:r w:rsidRPr="007D46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используют компьютер как печатную машинку.</w:t>
            </w:r>
          </w:p>
          <w:p w14:paraId="6284CCBC" w14:textId="377CC369" w:rsidR="007D46E6" w:rsidRPr="00201A70" w:rsidRDefault="007D46E6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встроенного инструментария </w:t>
            </w:r>
            <w:r>
              <w:t>MS</w:t>
            </w:r>
            <w:r w:rsidRPr="007D46E6">
              <w:rPr>
                <w:lang w:val="ru-RU"/>
              </w:rPr>
              <w:t xml:space="preserve"> </w:t>
            </w:r>
            <w:r>
              <w:t>Word</w:t>
            </w:r>
            <w:r>
              <w:rPr>
                <w:lang w:val="ru-RU"/>
              </w:rPr>
              <w:t>, можно автоматизировать рутинную работу и избавить себя от лишних хлопот</w:t>
            </w:r>
          </w:p>
        </w:tc>
      </w:tr>
      <w:tr w:rsidR="00BB2341" w:rsidRPr="00BA2C1F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03C1706" w14:textId="45E100DD" w:rsidR="00AA6B46" w:rsidRDefault="00A36167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Позволяет оптимизировать рабочий процесс</w:t>
            </w:r>
            <w:r w:rsidR="00140AC6">
              <w:rPr>
                <w:lang w:val="ru-RU"/>
              </w:rPr>
              <w:t>, автоматизируя рутинную работу</w:t>
            </w:r>
          </w:p>
          <w:p w14:paraId="252ABBA1" w14:textId="77777777" w:rsidR="00A36167" w:rsidRDefault="00140AC6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Можно использовать макросы и скрипты, чтобы сделать удобнее любой аспект деятельности</w:t>
            </w:r>
          </w:p>
          <w:p w14:paraId="7802B0B0" w14:textId="768040BB" w:rsidR="00F45128" w:rsidRDefault="004102D2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Открывает дополнительные возможности, недоступные ранее</w:t>
            </w:r>
          </w:p>
        </w:tc>
      </w:tr>
      <w:tr w:rsidR="00BB2341" w:rsidRPr="00BA2C1F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F1D154" w14:textId="77777777" w:rsidR="004C2978" w:rsidRDefault="00140AC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использования скриптов необходимо знать определённый язык</w:t>
            </w:r>
          </w:p>
          <w:p w14:paraId="427C1C9C" w14:textId="77777777" w:rsidR="004102D2" w:rsidRDefault="005D3A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Использование продвинутого инструментария требует дополнительных знаний и некоторого опыта</w:t>
            </w:r>
          </w:p>
          <w:p w14:paraId="48CC2DBF" w14:textId="4A3D7858" w:rsidR="005D3AAE" w:rsidRPr="00616AC6" w:rsidRDefault="007E014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Требуется осторожность при использовании, т.к. при неумелом использовании можно испортить документ.</w:t>
            </w:r>
          </w:p>
        </w:tc>
      </w:tr>
      <w:tr w:rsidR="00BB2341" w:rsidRPr="00BA2C1F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1BA843AB" w:rsidR="00BB2341" w:rsidRDefault="00BB2341" w:rsidP="00D6449F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40D4" w14:textId="77777777" w:rsidR="002E5B19" w:rsidRDefault="002E5B19">
      <w:r>
        <w:separator/>
      </w:r>
    </w:p>
  </w:endnote>
  <w:endnote w:type="continuationSeparator" w:id="0">
    <w:p w14:paraId="239435A3" w14:textId="77777777" w:rsidR="002E5B19" w:rsidRDefault="002E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4F29" w14:textId="77777777" w:rsidR="002E5B19" w:rsidRDefault="002E5B19">
      <w:r>
        <w:separator/>
      </w:r>
    </w:p>
  </w:footnote>
  <w:footnote w:type="continuationSeparator" w:id="0">
    <w:p w14:paraId="508E6D2B" w14:textId="77777777" w:rsidR="002E5B19" w:rsidRDefault="002E5B19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40AC6"/>
    <w:rsid w:val="001F3CDB"/>
    <w:rsid w:val="00201A70"/>
    <w:rsid w:val="00233E30"/>
    <w:rsid w:val="00234E1E"/>
    <w:rsid w:val="002625D1"/>
    <w:rsid w:val="00295F67"/>
    <w:rsid w:val="002C5E8C"/>
    <w:rsid w:val="002E5B19"/>
    <w:rsid w:val="002E7E66"/>
    <w:rsid w:val="002F7894"/>
    <w:rsid w:val="003119E7"/>
    <w:rsid w:val="00340922"/>
    <w:rsid w:val="0040677F"/>
    <w:rsid w:val="004102D2"/>
    <w:rsid w:val="0044124C"/>
    <w:rsid w:val="004801B1"/>
    <w:rsid w:val="00492FEB"/>
    <w:rsid w:val="004A1ED5"/>
    <w:rsid w:val="004A7A56"/>
    <w:rsid w:val="004C2978"/>
    <w:rsid w:val="00511F2F"/>
    <w:rsid w:val="00570681"/>
    <w:rsid w:val="005A321B"/>
    <w:rsid w:val="005B22B9"/>
    <w:rsid w:val="005D3AAE"/>
    <w:rsid w:val="00616AC6"/>
    <w:rsid w:val="006A64D7"/>
    <w:rsid w:val="00742B8A"/>
    <w:rsid w:val="007515B8"/>
    <w:rsid w:val="007932EB"/>
    <w:rsid w:val="007D46E6"/>
    <w:rsid w:val="007E0144"/>
    <w:rsid w:val="00817B2B"/>
    <w:rsid w:val="00837A5C"/>
    <w:rsid w:val="008E0B67"/>
    <w:rsid w:val="009441BB"/>
    <w:rsid w:val="00945672"/>
    <w:rsid w:val="009658FB"/>
    <w:rsid w:val="00977D58"/>
    <w:rsid w:val="009C16CA"/>
    <w:rsid w:val="009D7362"/>
    <w:rsid w:val="009E6EF7"/>
    <w:rsid w:val="00A36167"/>
    <w:rsid w:val="00A46BEB"/>
    <w:rsid w:val="00A95DEC"/>
    <w:rsid w:val="00AA6B46"/>
    <w:rsid w:val="00AC5A6E"/>
    <w:rsid w:val="00AD788F"/>
    <w:rsid w:val="00AF2AFC"/>
    <w:rsid w:val="00AF60B4"/>
    <w:rsid w:val="00B57C0B"/>
    <w:rsid w:val="00B705F5"/>
    <w:rsid w:val="00BA2C1F"/>
    <w:rsid w:val="00BA76DB"/>
    <w:rsid w:val="00BB2341"/>
    <w:rsid w:val="00C55921"/>
    <w:rsid w:val="00C6418F"/>
    <w:rsid w:val="00C64C50"/>
    <w:rsid w:val="00C953A3"/>
    <w:rsid w:val="00CB7FC3"/>
    <w:rsid w:val="00D27BD9"/>
    <w:rsid w:val="00D52B06"/>
    <w:rsid w:val="00D6449F"/>
    <w:rsid w:val="00D657A6"/>
    <w:rsid w:val="00D9664D"/>
    <w:rsid w:val="00DE322E"/>
    <w:rsid w:val="00E01390"/>
    <w:rsid w:val="00E2583F"/>
    <w:rsid w:val="00E54BE6"/>
    <w:rsid w:val="00E552CF"/>
    <w:rsid w:val="00EA2C0C"/>
    <w:rsid w:val="00ED04B1"/>
    <w:rsid w:val="00F03F64"/>
    <w:rsid w:val="00F06B23"/>
    <w:rsid w:val="00F20350"/>
    <w:rsid w:val="00F45128"/>
    <w:rsid w:val="00F7342E"/>
    <w:rsid w:val="00FA66F4"/>
    <w:rsid w:val="00FB505F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15</cp:revision>
  <cp:lastPrinted>2022-10-10T13:14:00Z</cp:lastPrinted>
  <dcterms:created xsi:type="dcterms:W3CDTF">2022-10-10T13:16:00Z</dcterms:created>
  <dcterms:modified xsi:type="dcterms:W3CDTF">2022-12-06T06:18:00Z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