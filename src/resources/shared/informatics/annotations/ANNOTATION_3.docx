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4D311B69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6A64D7">
        <w:rPr>
          <w:color w:val="000000"/>
          <w:u w:val="single"/>
          <w:lang w:val="ru-RU"/>
        </w:rPr>
        <w:t>11</w:t>
      </w:r>
      <w:r w:rsidR="00492FEB" w:rsidRPr="00492FEB">
        <w:rPr>
          <w:color w:val="000000"/>
          <w:u w:val="single"/>
          <w:lang w:val="ru-RU"/>
        </w:rPr>
        <w:t>.</w:t>
      </w:r>
      <w:r w:rsidR="006A64D7">
        <w:rPr>
          <w:color w:val="000000"/>
          <w:u w:val="single"/>
          <w:lang w:val="ru-RU"/>
        </w:rPr>
        <w:t>10</w:t>
      </w:r>
      <w:r w:rsidR="00492FEB" w:rsidRPr="00492FEB">
        <w:rPr>
          <w:color w:val="000000"/>
          <w:u w:val="single"/>
          <w:lang w:val="ru-RU"/>
        </w:rPr>
        <w:t>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6A64D7">
        <w:rPr>
          <w:u w:val="single"/>
          <w:lang w:val="ru-RU"/>
        </w:rPr>
        <w:t>3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6A64D7">
        <w:rPr>
          <w:color w:val="000000"/>
          <w:u w:val="single"/>
          <w:lang w:val="ru-RU"/>
        </w:rPr>
        <w:t>25</w:t>
      </w:r>
      <w:r w:rsidR="00B705F5">
        <w:rPr>
          <w:color w:val="000000"/>
          <w:u w:val="single"/>
          <w:lang w:val="ru-RU"/>
        </w:rPr>
        <w:t>.10.</w:t>
      </w:r>
      <w:r w:rsidR="00492FEB" w:rsidRPr="00492FEB">
        <w:rPr>
          <w:color w:val="000000"/>
          <w:u w:val="single"/>
          <w:lang w:val="ru-RU"/>
        </w:rPr>
        <w:t>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A64D7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0104042" w14:textId="30174B95" w:rsidR="00BB2341" w:rsidRPr="00B705F5" w:rsidRDefault="006A64D7">
            <w:pPr>
              <w:pStyle w:val="TableContents"/>
              <w:rPr>
                <w:b/>
                <w:bCs/>
                <w:lang w:val="ru-RU"/>
              </w:rPr>
            </w:pPr>
            <w:r w:rsidRPr="006A64D7">
              <w:rPr>
                <w:lang w:val="ru-RU"/>
              </w:rPr>
              <w:t>Декомпозируем регулярные выражения</w:t>
            </w: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18566E7A" w:rsidR="00BB2341" w:rsidRPr="00616AC6" w:rsidRDefault="006A64D7">
            <w:pPr>
              <w:pStyle w:val="TableContents"/>
              <w:jc w:val="both"/>
              <w:rPr>
                <w:lang w:val="ru-RU"/>
              </w:rPr>
            </w:pPr>
            <w:r w:rsidRPr="006A64D7">
              <w:rPr>
                <w:lang w:val="ru-RU"/>
              </w:rPr>
              <w:t>Юрий Катков @ganqqwerty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764979CD" w:rsidR="00BB2341" w:rsidRPr="00511F2F" w:rsidRDefault="006A64D7" w:rsidP="00511F2F">
            <w:pPr>
              <w:pStyle w:val="TableContents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17</w:t>
            </w:r>
            <w:r w:rsidR="00511F2F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октября</w:t>
            </w:r>
            <w:r w:rsidR="00511F2F">
              <w:rPr>
                <w:color w:val="000000"/>
              </w:rPr>
              <w:t xml:space="preserve"> 202</w:t>
            </w:r>
            <w:r>
              <w:rPr>
                <w:color w:val="000000"/>
                <w:lang w:val="ru-RU"/>
              </w:rPr>
              <w:t>2</w:t>
            </w:r>
            <w:r w:rsidR="00511F2F">
              <w:rPr>
                <w:color w:val="000000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7241F97A" w:rsidR="00BB2341" w:rsidRDefault="006A64D7">
            <w:pPr>
              <w:pStyle w:val="TableContents"/>
              <w:jc w:val="center"/>
            </w:pPr>
            <w:r>
              <w:rPr>
                <w:lang w:val="ru-RU"/>
              </w:rPr>
              <w:t>1613</w:t>
            </w:r>
          </w:p>
        </w:tc>
      </w:tr>
      <w:tr w:rsidR="00BB2341" w:rsidRPr="006A64D7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5D59F768" w:rsidR="00BB2341" w:rsidRPr="00616AC6" w:rsidRDefault="006A64D7">
            <w:pPr>
              <w:pStyle w:val="TableContents"/>
              <w:rPr>
                <w:lang w:val="ru-RU"/>
              </w:rPr>
            </w:pPr>
            <w:r w:rsidRPr="006A64D7">
              <w:rPr>
                <w:lang w:val="ru-RU"/>
              </w:rPr>
              <w:t>https://habr.com/ru/post/693622/</w:t>
            </w:r>
          </w:p>
        </w:tc>
      </w:tr>
      <w:tr w:rsidR="00BB2341" w:rsidRPr="006A64D7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6CE5078" w14:textId="05C1B428" w:rsidR="00BB2341" w:rsidRPr="00511F2F" w:rsidRDefault="00511F2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Информатика</w:t>
            </w:r>
            <w:r w:rsidR="006A64D7">
              <w:rPr>
                <w:lang w:val="ru-RU"/>
              </w:rPr>
              <w:t>, регулярные выражения</w:t>
            </w:r>
          </w:p>
          <w:p w14:paraId="73F1D3F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6A64D7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259E8D5F" w14:textId="77777777" w:rsidR="00CB7FC3" w:rsidRDefault="00E54BE6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Большие регулярные выражения становятся неудобными в понимании, поэтому предлагается разбивать большие выражения на нескол</w:t>
            </w:r>
            <w:r w:rsidR="00ED04B1">
              <w:rPr>
                <w:lang w:val="ru-RU"/>
              </w:rPr>
              <w:t>ько других поменьше.</w:t>
            </w:r>
          </w:p>
          <w:p w14:paraId="722FCF1C" w14:textId="302884FB" w:rsidR="00ED04B1" w:rsidRDefault="00ED04B1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Разделять выражения можно по-разному</w:t>
            </w:r>
            <w:r w:rsidR="00C953A3">
              <w:rPr>
                <w:lang w:val="ru-RU"/>
              </w:rPr>
              <w:t>, как в данном случае более удобно</w:t>
            </w:r>
            <w:r>
              <w:rPr>
                <w:lang w:val="ru-RU"/>
              </w:rPr>
              <w:t xml:space="preserve">: автором предлагается выделять некие логические блоки, по которым </w:t>
            </w:r>
            <w:r w:rsidR="00C953A3">
              <w:rPr>
                <w:lang w:val="ru-RU"/>
              </w:rPr>
              <w:t>будут члениться выражения.</w:t>
            </w:r>
          </w:p>
          <w:p w14:paraId="6284CCBC" w14:textId="4E6B91DB" w:rsidR="00C953A3" w:rsidRPr="00201A70" w:rsidRDefault="00FB505F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Помимо декомпозиции, для упрощения работы с регулярными выражениями используются различные фреймворки. </w:t>
            </w:r>
          </w:p>
        </w:tc>
      </w:tr>
      <w:tr w:rsidR="00BB2341" w:rsidRPr="006A64D7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483AB83" w14:textId="77777777" w:rsidR="00052110" w:rsidRDefault="00AC5A6E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Код</w:t>
            </w:r>
            <w:r w:rsidR="006A64D7">
              <w:rPr>
                <w:lang w:val="ru-RU"/>
              </w:rPr>
              <w:t xml:space="preserve"> больших регулярных выражений становится проще понять </w:t>
            </w:r>
          </w:p>
          <w:p w14:paraId="2C73FA98" w14:textId="77777777" w:rsidR="006A64D7" w:rsidRDefault="006A64D7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Позволяет повторно использовать части регулярных выражений</w:t>
            </w:r>
          </w:p>
          <w:p w14:paraId="7802B0B0" w14:textId="06D1980D" w:rsidR="00C55921" w:rsidRDefault="00C55921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Малые блоки кода удобнее в отладке</w:t>
            </w:r>
          </w:p>
        </w:tc>
      </w:tr>
      <w:tr w:rsidR="00BB2341" w:rsidRPr="006A64D7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2699DC7" w14:textId="77777777" w:rsidR="00AC5A6E" w:rsidRDefault="00C5592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Такой способ представления намного более громоздкий</w:t>
            </w:r>
          </w:p>
          <w:p w14:paraId="472F2C52" w14:textId="77777777" w:rsidR="00C55921" w:rsidRDefault="00C5592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особо пра</w:t>
            </w:r>
            <w:r w:rsidR="00DE322E">
              <w:rPr>
                <w:lang w:val="ru-RU"/>
              </w:rPr>
              <w:t>ктично использование декомпозиции в малых регулярных выражениях</w:t>
            </w:r>
          </w:p>
          <w:p w14:paraId="48CC2DBF" w14:textId="3D96AB9A" w:rsidR="00DE322E" w:rsidRPr="00616AC6" w:rsidRDefault="00E54BE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Замедляет исполнение программы</w:t>
            </w:r>
          </w:p>
        </w:tc>
      </w:tr>
      <w:tr w:rsidR="00BB2341" w:rsidRPr="006A64D7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C7C5" w14:textId="77777777" w:rsidR="00FE329D" w:rsidRDefault="00FE329D">
      <w:r>
        <w:separator/>
      </w:r>
    </w:p>
  </w:endnote>
  <w:endnote w:type="continuationSeparator" w:id="0">
    <w:p w14:paraId="2822CB14" w14:textId="77777777" w:rsidR="00FE329D" w:rsidRDefault="00FE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DEBC" w14:textId="77777777" w:rsidR="00FE329D" w:rsidRDefault="00FE329D">
      <w:r>
        <w:separator/>
      </w:r>
    </w:p>
  </w:footnote>
  <w:footnote w:type="continuationSeparator" w:id="0">
    <w:p w14:paraId="1504D1D2" w14:textId="77777777" w:rsidR="00FE329D" w:rsidRDefault="00FE329D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1F3CDB"/>
    <w:rsid w:val="00201A70"/>
    <w:rsid w:val="00233E30"/>
    <w:rsid w:val="002F7894"/>
    <w:rsid w:val="0040677F"/>
    <w:rsid w:val="00492FEB"/>
    <w:rsid w:val="004A7A56"/>
    <w:rsid w:val="00511F2F"/>
    <w:rsid w:val="00570681"/>
    <w:rsid w:val="005B22B9"/>
    <w:rsid w:val="00616AC6"/>
    <w:rsid w:val="006A64D7"/>
    <w:rsid w:val="007932EB"/>
    <w:rsid w:val="00817B2B"/>
    <w:rsid w:val="00837A5C"/>
    <w:rsid w:val="009441BB"/>
    <w:rsid w:val="00945672"/>
    <w:rsid w:val="00977D58"/>
    <w:rsid w:val="009C16CA"/>
    <w:rsid w:val="009D7362"/>
    <w:rsid w:val="009E6EF7"/>
    <w:rsid w:val="00A46BEB"/>
    <w:rsid w:val="00A95DEC"/>
    <w:rsid w:val="00AC5A6E"/>
    <w:rsid w:val="00AD788F"/>
    <w:rsid w:val="00AF2AFC"/>
    <w:rsid w:val="00AF60B4"/>
    <w:rsid w:val="00B57C0B"/>
    <w:rsid w:val="00B705F5"/>
    <w:rsid w:val="00BA76DB"/>
    <w:rsid w:val="00BB2341"/>
    <w:rsid w:val="00C55921"/>
    <w:rsid w:val="00C6418F"/>
    <w:rsid w:val="00C953A3"/>
    <w:rsid w:val="00CB7FC3"/>
    <w:rsid w:val="00D27BD9"/>
    <w:rsid w:val="00D52B06"/>
    <w:rsid w:val="00D657A6"/>
    <w:rsid w:val="00DE322E"/>
    <w:rsid w:val="00E01390"/>
    <w:rsid w:val="00E54BE6"/>
    <w:rsid w:val="00E552CF"/>
    <w:rsid w:val="00EA2C0C"/>
    <w:rsid w:val="00ED04B1"/>
    <w:rsid w:val="00F20350"/>
    <w:rsid w:val="00FB505F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6</cp:revision>
  <cp:lastPrinted>2022-10-10T13:14:00Z</cp:lastPrinted>
  <dcterms:created xsi:type="dcterms:W3CDTF">2022-10-10T13:16:00Z</dcterms:created>
  <dcterms:modified xsi:type="dcterms:W3CDTF">2022-10-24T20:38:00Z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